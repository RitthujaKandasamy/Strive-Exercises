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9F80" w14:textId="77777777" w:rsidR="00502022" w:rsidRPr="00766692" w:rsidRDefault="00D121B2" w:rsidP="00D121B2">
      <w:pPr>
        <w:rPr>
          <w:rFonts w:ascii="Times New Roman" w:hAnsi="Times New Roman" w:cs="Times New Roman"/>
          <w:b/>
          <w:noProof/>
          <w:color w:val="864A04"/>
          <w:sz w:val="28"/>
          <w:szCs w:val="28"/>
          <w:lang w:val="en-US"/>
        </w:rPr>
      </w:pPr>
      <w:r w:rsidRPr="00766692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3482C64D" wp14:editId="237245CC">
            <wp:simplePos x="0" y="0"/>
            <wp:positionH relativeFrom="column">
              <wp:posOffset>5466520</wp:posOffset>
            </wp:positionH>
            <wp:positionV relativeFrom="paragraph">
              <wp:posOffset>-193040</wp:posOffset>
            </wp:positionV>
            <wp:extent cx="1307320" cy="1158240"/>
            <wp:effectExtent l="0" t="0" r="7620" b="381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8" r="38281" b="40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043" cy="116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6692">
        <w:rPr>
          <w:rFonts w:ascii="Times New Roman" w:hAnsi="Times New Roman" w:cs="Times New Roman"/>
          <w:b/>
          <w:noProof/>
          <w:color w:val="864A04"/>
          <w:sz w:val="28"/>
          <w:szCs w:val="28"/>
          <w:lang w:val="en-US"/>
        </w:rPr>
        <w:t>SARA ROSSI</w:t>
      </w:r>
    </w:p>
    <w:p w14:paraId="445A0E69" w14:textId="61B25765" w:rsidR="00D121B2" w:rsidRPr="00766692" w:rsidRDefault="00591DF1" w:rsidP="00D121B2">
      <w:pPr>
        <w:rPr>
          <w:rStyle w:val="Collegamentoipertestuale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66692">
        <w:rPr>
          <w:rFonts w:ascii="Times New Roman" w:hAnsi="Times New Roman" w:cs="Times New Roman"/>
          <w:b/>
          <w:noProof/>
          <w:color w:val="864A04"/>
          <w:sz w:val="24"/>
          <w:szCs w:val="24"/>
          <w:lang w:val="en-US"/>
        </w:rPr>
        <w:t xml:space="preserve">Junior </w:t>
      </w:r>
      <w:r w:rsidR="00502022" w:rsidRPr="00766692">
        <w:rPr>
          <w:rFonts w:ascii="Times New Roman" w:hAnsi="Times New Roman" w:cs="Times New Roman"/>
          <w:b/>
          <w:noProof/>
          <w:color w:val="864A04"/>
          <w:sz w:val="24"/>
          <w:szCs w:val="24"/>
          <w:lang w:val="en-US"/>
        </w:rPr>
        <w:t>Front-End Developer</w:t>
      </w:r>
      <w:r w:rsidR="00D121B2" w:rsidRPr="00766692">
        <w:rPr>
          <w:sz w:val="24"/>
          <w:szCs w:val="24"/>
          <w:lang w:val="en-US"/>
        </w:rPr>
        <w:tab/>
      </w:r>
      <w:r w:rsidR="00D121B2" w:rsidRPr="00766692">
        <w:rPr>
          <w:sz w:val="24"/>
          <w:szCs w:val="24"/>
          <w:lang w:val="en-US"/>
        </w:rPr>
        <w:tab/>
      </w:r>
      <w:r w:rsidR="00D121B2" w:rsidRPr="00766692">
        <w:rPr>
          <w:sz w:val="24"/>
          <w:szCs w:val="24"/>
          <w:lang w:val="en-US"/>
        </w:rPr>
        <w:tab/>
      </w:r>
      <w:r w:rsidR="00D121B2" w:rsidRPr="00766692">
        <w:rPr>
          <w:sz w:val="24"/>
          <w:szCs w:val="24"/>
          <w:lang w:val="en-US"/>
        </w:rPr>
        <w:tab/>
      </w:r>
      <w:r w:rsidR="00D121B2" w:rsidRPr="00766692">
        <w:rPr>
          <w:sz w:val="24"/>
          <w:szCs w:val="24"/>
          <w:lang w:val="en-US"/>
        </w:rPr>
        <w:tab/>
      </w:r>
      <w:r w:rsidR="00D121B2" w:rsidRPr="00766692">
        <w:rPr>
          <w:sz w:val="24"/>
          <w:szCs w:val="24"/>
          <w:lang w:val="en-US"/>
        </w:rPr>
        <w:tab/>
      </w:r>
      <w:r w:rsidR="00D121B2" w:rsidRPr="00766692">
        <w:rPr>
          <w:sz w:val="24"/>
          <w:szCs w:val="24"/>
          <w:lang w:val="en-US"/>
        </w:rPr>
        <w:tab/>
      </w:r>
      <w:r w:rsidR="00D121B2" w:rsidRPr="00766692">
        <w:rPr>
          <w:rStyle w:val="Collegamentoipertestuale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bookmarkStart w:id="0" w:name="_Hlk103769812"/>
      <w:bookmarkEnd w:id="0"/>
    </w:p>
    <w:p w14:paraId="063F3FD4" w14:textId="08FDFEF8" w:rsidR="00D121B2" w:rsidRPr="00766692" w:rsidRDefault="001967A8" w:rsidP="00CA3BA5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766692">
        <w:rPr>
          <w:rFonts w:ascii="Times New Roman" w:hAnsi="Times New Roman" w:cs="Times New Roman"/>
          <w:bCs/>
          <w:lang w:val="en-US"/>
        </w:rPr>
        <w:t>Cell:</w:t>
      </w:r>
      <w:r w:rsidR="00037530">
        <w:rPr>
          <w:rFonts w:ascii="Times New Roman" w:hAnsi="Times New Roman" w:cs="Times New Roman"/>
          <w:bCs/>
          <w:lang w:val="en-US"/>
        </w:rPr>
        <w:t xml:space="preserve"> </w:t>
      </w:r>
      <w:r w:rsidR="00D121B2" w:rsidRPr="00766692">
        <w:rPr>
          <w:rFonts w:ascii="Times New Roman" w:hAnsi="Times New Roman" w:cs="Times New Roman"/>
          <w:bCs/>
          <w:lang w:val="en-US"/>
        </w:rPr>
        <w:t>+39 300 00000</w:t>
      </w:r>
      <w:r w:rsidR="000E1E51" w:rsidRPr="00766692">
        <w:rPr>
          <w:rFonts w:ascii="Times New Roman" w:hAnsi="Times New Roman" w:cs="Times New Roman"/>
          <w:bCs/>
          <w:lang w:val="en-US"/>
        </w:rPr>
        <w:t xml:space="preserve"> </w:t>
      </w:r>
      <w:r w:rsidR="00D121B2" w:rsidRPr="00766692">
        <w:rPr>
          <w:rFonts w:ascii="Times New Roman" w:hAnsi="Times New Roman" w:cs="Times New Roman"/>
          <w:bCs/>
          <w:lang w:val="en-US"/>
        </w:rPr>
        <w:t xml:space="preserve"> </w:t>
      </w:r>
      <w:r w:rsidR="001E0D2C" w:rsidRPr="00766692">
        <w:rPr>
          <w:rFonts w:ascii="Times New Roman" w:hAnsi="Times New Roman" w:cs="Times New Roman"/>
          <w:bCs/>
          <w:lang w:val="en-US"/>
        </w:rPr>
        <w:t xml:space="preserve"> </w:t>
      </w:r>
      <w:r w:rsidRPr="00766692">
        <w:rPr>
          <w:rFonts w:ascii="Times New Roman" w:hAnsi="Times New Roman" w:cs="Times New Roman"/>
          <w:bCs/>
          <w:lang w:val="en-US"/>
        </w:rPr>
        <w:t xml:space="preserve">Email: </w:t>
      </w:r>
      <w:hyperlink r:id="rId6" w:history="1">
        <w:r w:rsidRPr="00766692">
          <w:rPr>
            <w:rStyle w:val="Collegamentoipertestuale"/>
            <w:rFonts w:ascii="Times New Roman" w:hAnsi="Times New Roman" w:cs="Times New Roman"/>
            <w:bCs/>
            <w:lang w:val="en-US"/>
          </w:rPr>
          <w:t>sararossi@gmail.com</w:t>
        </w:r>
      </w:hyperlink>
      <w:r w:rsidR="00ED270C" w:rsidRPr="00766692">
        <w:rPr>
          <w:rFonts w:ascii="Times New Roman" w:hAnsi="Times New Roman" w:cs="Times New Roman"/>
          <w:bCs/>
          <w:lang w:val="en-US"/>
        </w:rPr>
        <w:t xml:space="preserve">  </w:t>
      </w:r>
      <w:r w:rsidR="000E1E51" w:rsidRPr="00766692">
        <w:rPr>
          <w:rFonts w:ascii="Times New Roman" w:hAnsi="Times New Roman" w:cs="Times New Roman"/>
          <w:bCs/>
          <w:lang w:val="en-US"/>
        </w:rPr>
        <w:t xml:space="preserve"> </w:t>
      </w:r>
      <w:r w:rsidRPr="00766692">
        <w:rPr>
          <w:rFonts w:ascii="Times New Roman" w:hAnsi="Times New Roman" w:cs="Times New Roman"/>
          <w:bCs/>
          <w:lang w:val="en-US"/>
        </w:rPr>
        <w:t xml:space="preserve">Location: </w:t>
      </w:r>
      <w:r w:rsidR="00D121B2" w:rsidRPr="00766692">
        <w:rPr>
          <w:rFonts w:ascii="Times New Roman" w:hAnsi="Times New Roman" w:cs="Times New Roman"/>
          <w:bCs/>
          <w:lang w:val="en-US"/>
        </w:rPr>
        <w:t>Trieste</w:t>
      </w:r>
      <w:r w:rsidR="007D20A9">
        <w:rPr>
          <w:rFonts w:ascii="Times New Roman" w:hAnsi="Times New Roman" w:cs="Times New Roman"/>
          <w:bCs/>
          <w:lang w:val="en-US"/>
        </w:rPr>
        <w:t xml:space="preserve">, </w:t>
      </w:r>
      <w:r w:rsidR="00300617" w:rsidRPr="00766692">
        <w:rPr>
          <w:rFonts w:ascii="Times New Roman" w:hAnsi="Times New Roman" w:cs="Times New Roman"/>
          <w:bCs/>
          <w:lang w:val="en-US"/>
        </w:rPr>
        <w:t>Italy</w:t>
      </w:r>
    </w:p>
    <w:p w14:paraId="6060253E" w14:textId="71AEA5D3" w:rsidR="0099098A" w:rsidRPr="00766692" w:rsidRDefault="002D75EA" w:rsidP="00CA3BA5">
      <w:p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Year </w:t>
      </w:r>
      <w:r w:rsidR="001967A8" w:rsidRPr="00766692">
        <w:rPr>
          <w:rFonts w:ascii="Times New Roman" w:hAnsi="Times New Roman" w:cs="Times New Roman"/>
          <w:bCs/>
          <w:lang w:val="en-US"/>
        </w:rPr>
        <w:t>of birth</w:t>
      </w:r>
      <w:r w:rsidR="00D121B2" w:rsidRPr="00766692">
        <w:rPr>
          <w:rFonts w:ascii="Times New Roman" w:hAnsi="Times New Roman" w:cs="Times New Roman"/>
          <w:bCs/>
          <w:lang w:val="en-US"/>
        </w:rPr>
        <w:t xml:space="preserve">: </w:t>
      </w:r>
      <w:r w:rsidR="00A77D1D">
        <w:rPr>
          <w:rFonts w:ascii="Times New Roman" w:hAnsi="Times New Roman" w:cs="Times New Roman"/>
          <w:bCs/>
          <w:lang w:val="en-US"/>
        </w:rPr>
        <w:t>1999</w:t>
      </w:r>
      <w:r w:rsidR="00D121B2" w:rsidRPr="00766692">
        <w:rPr>
          <w:rFonts w:ascii="Times New Roman" w:hAnsi="Times New Roman" w:cs="Times New Roman"/>
          <w:bCs/>
          <w:lang w:val="en-US"/>
        </w:rPr>
        <w:t xml:space="preserve"> </w:t>
      </w:r>
      <w:r w:rsidR="001E0D2C" w:rsidRPr="00766692">
        <w:rPr>
          <w:rFonts w:ascii="Times New Roman" w:hAnsi="Times New Roman" w:cs="Times New Roman"/>
          <w:bCs/>
          <w:lang w:val="en-US"/>
        </w:rPr>
        <w:t xml:space="preserve"> </w:t>
      </w:r>
      <w:r w:rsidR="000E1E51" w:rsidRPr="00766692">
        <w:rPr>
          <w:rFonts w:ascii="Times New Roman" w:hAnsi="Times New Roman" w:cs="Times New Roman"/>
          <w:bCs/>
          <w:lang w:val="en-US"/>
        </w:rPr>
        <w:t xml:space="preserve"> </w:t>
      </w:r>
      <w:r w:rsidR="00D121B2" w:rsidRPr="00766692">
        <w:rPr>
          <w:rFonts w:ascii="Times New Roman" w:hAnsi="Times New Roman" w:cs="Times New Roman"/>
          <w:bCs/>
          <w:lang w:val="en-US"/>
        </w:rPr>
        <w:t>Na</w:t>
      </w:r>
      <w:r w:rsidR="001967A8" w:rsidRPr="00766692">
        <w:rPr>
          <w:rFonts w:ascii="Times New Roman" w:hAnsi="Times New Roman" w:cs="Times New Roman"/>
          <w:bCs/>
          <w:lang w:val="en-US"/>
        </w:rPr>
        <w:t>tionality</w:t>
      </w:r>
      <w:r w:rsidR="00D121B2" w:rsidRPr="00766692">
        <w:rPr>
          <w:rFonts w:ascii="Times New Roman" w:hAnsi="Times New Roman" w:cs="Times New Roman"/>
          <w:bCs/>
          <w:lang w:val="en-US"/>
        </w:rPr>
        <w:t xml:space="preserve">: Italian  </w:t>
      </w:r>
      <w:r w:rsidR="000E1E51" w:rsidRPr="00766692">
        <w:rPr>
          <w:rFonts w:ascii="Times New Roman" w:hAnsi="Times New Roman" w:cs="Times New Roman"/>
          <w:bCs/>
          <w:lang w:val="en-US"/>
        </w:rPr>
        <w:t xml:space="preserve"> </w:t>
      </w:r>
      <w:r w:rsidR="001967A8" w:rsidRPr="00766692">
        <w:rPr>
          <w:rFonts w:ascii="Times New Roman" w:hAnsi="Times New Roman" w:cs="Times New Roman"/>
          <w:bCs/>
          <w:lang w:val="en-US"/>
        </w:rPr>
        <w:t>Driving license</w:t>
      </w:r>
      <w:r w:rsidR="00D121B2" w:rsidRPr="00766692">
        <w:rPr>
          <w:rFonts w:ascii="Times New Roman" w:hAnsi="Times New Roman" w:cs="Times New Roman"/>
          <w:bCs/>
          <w:lang w:val="en-US"/>
        </w:rPr>
        <w:t>: B</w:t>
      </w:r>
    </w:p>
    <w:p w14:paraId="4DE799C7" w14:textId="26B0B5ED" w:rsidR="00D121B2" w:rsidRPr="00766692" w:rsidRDefault="00D121B2" w:rsidP="000D7AE1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r w:rsidRPr="00766692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A33CA3" wp14:editId="590A4AA1">
                <wp:simplePos x="0" y="0"/>
                <wp:positionH relativeFrom="column">
                  <wp:posOffset>-1270</wp:posOffset>
                </wp:positionH>
                <wp:positionV relativeFrom="paragraph">
                  <wp:posOffset>193675</wp:posOffset>
                </wp:positionV>
                <wp:extent cx="6817360" cy="0"/>
                <wp:effectExtent l="6350" t="7620" r="5715" b="11430"/>
                <wp:wrapNone/>
                <wp:docPr id="6" name="Connettore 2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7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64A0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DC8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-.1pt;margin-top:15.25pt;width:53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" strokecolor="#864a04"/>
            </w:pict>
          </mc:Fallback>
        </mc:AlternateContent>
      </w:r>
      <w:r w:rsidR="0099098A" w:rsidRPr="00766692">
        <w:rPr>
          <w:rFonts w:ascii="Times New Roman" w:hAnsi="Times New Roman" w:cs="Times New Roman"/>
          <w:bCs/>
          <w:lang w:val="en-US"/>
        </w:rPr>
        <w:t>Linked</w:t>
      </w:r>
      <w:r w:rsidR="000376AC" w:rsidRPr="00766692">
        <w:rPr>
          <w:rFonts w:ascii="Times New Roman" w:hAnsi="Times New Roman" w:cs="Times New Roman"/>
          <w:bCs/>
          <w:lang w:val="en-US"/>
        </w:rPr>
        <w:t>I</w:t>
      </w:r>
      <w:r w:rsidR="0099098A" w:rsidRPr="00766692">
        <w:rPr>
          <w:rFonts w:ascii="Times New Roman" w:hAnsi="Times New Roman" w:cs="Times New Roman"/>
          <w:bCs/>
          <w:lang w:val="en-US"/>
        </w:rPr>
        <w:t xml:space="preserve">n: link  </w:t>
      </w:r>
      <w:r w:rsidR="004B10B7" w:rsidRPr="00766692">
        <w:rPr>
          <w:rFonts w:ascii="Times New Roman" w:hAnsi="Times New Roman" w:cs="Times New Roman"/>
          <w:bCs/>
          <w:lang w:val="en-US"/>
        </w:rPr>
        <w:t xml:space="preserve"> </w:t>
      </w:r>
      <w:r w:rsidR="0099098A" w:rsidRPr="00766692">
        <w:rPr>
          <w:rFonts w:ascii="Times New Roman" w:hAnsi="Times New Roman" w:cs="Times New Roman"/>
          <w:bCs/>
          <w:lang w:val="en-US"/>
        </w:rPr>
        <w:t xml:space="preserve">GitHub: link  </w:t>
      </w:r>
      <w:r w:rsidR="004B10B7" w:rsidRPr="00766692">
        <w:rPr>
          <w:rFonts w:ascii="Times New Roman" w:hAnsi="Times New Roman" w:cs="Times New Roman"/>
          <w:bCs/>
          <w:lang w:val="en-US"/>
        </w:rPr>
        <w:t xml:space="preserve"> </w:t>
      </w:r>
      <w:r w:rsidR="00350C67">
        <w:rPr>
          <w:rFonts w:ascii="Times New Roman" w:hAnsi="Times New Roman" w:cs="Times New Roman"/>
          <w:bCs/>
          <w:lang w:val="en-US"/>
        </w:rPr>
        <w:t>Website</w:t>
      </w:r>
      <w:r w:rsidR="0099098A" w:rsidRPr="00766692">
        <w:rPr>
          <w:rFonts w:ascii="Times New Roman" w:hAnsi="Times New Roman" w:cs="Times New Roman"/>
          <w:bCs/>
          <w:lang w:val="en-US"/>
        </w:rPr>
        <w:t>: link</w:t>
      </w:r>
    </w:p>
    <w:p w14:paraId="490333A5" w14:textId="5D518E6E" w:rsidR="00D121B2" w:rsidRPr="00766692" w:rsidRDefault="00D121B2" w:rsidP="00D121B2">
      <w:pPr>
        <w:spacing w:line="240" w:lineRule="auto"/>
        <w:jc w:val="both"/>
        <w:rPr>
          <w:rFonts w:ascii="Times New Roman" w:hAnsi="Times New Roman" w:cs="Times New Roman"/>
          <w:b/>
          <w:color w:val="864A04"/>
          <w:lang w:val="en-US"/>
        </w:rPr>
      </w:pPr>
      <w:r w:rsidRPr="00766692">
        <w:rPr>
          <w:rFonts w:ascii="Times New Roman" w:hAnsi="Times New Roman" w:cs="Times New Roman"/>
          <w:b/>
          <w:color w:val="864A04"/>
          <w:lang w:val="en-US"/>
        </w:rPr>
        <w:t>PROFIL</w:t>
      </w:r>
      <w:r w:rsidR="001967A8" w:rsidRPr="00766692">
        <w:rPr>
          <w:rFonts w:ascii="Times New Roman" w:hAnsi="Times New Roman" w:cs="Times New Roman"/>
          <w:b/>
          <w:color w:val="864A04"/>
          <w:lang w:val="en-US"/>
        </w:rPr>
        <w:t>E</w:t>
      </w:r>
    </w:p>
    <w:p w14:paraId="5BEB69EF" w14:textId="32395CC3" w:rsidR="00241AD5" w:rsidRDefault="00CB4C44" w:rsidP="00D121B2">
      <w:p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766692">
        <w:rPr>
          <w:rFonts w:ascii="Times New Roman" w:hAnsi="Times New Roman" w:cs="Times New Roman"/>
          <w:bCs/>
          <w:lang w:val="en-US"/>
        </w:rPr>
        <w:t>I am a young front-end developer passionate about technology, innovation, and programming.</w:t>
      </w:r>
      <w:r w:rsidR="00A31CD1" w:rsidRPr="00766692">
        <w:rPr>
          <w:rFonts w:ascii="Times New Roman" w:hAnsi="Times New Roman" w:cs="Times New Roman"/>
          <w:bCs/>
          <w:lang w:val="en-US"/>
        </w:rPr>
        <w:t xml:space="preserve"> My tech stack include</w:t>
      </w:r>
      <w:r w:rsidR="00975357">
        <w:rPr>
          <w:rFonts w:ascii="Times New Roman" w:hAnsi="Times New Roman" w:cs="Times New Roman"/>
          <w:bCs/>
          <w:lang w:val="en-US"/>
        </w:rPr>
        <w:t>s</w:t>
      </w:r>
      <w:r w:rsidR="00A31CD1" w:rsidRPr="00766692">
        <w:rPr>
          <w:rFonts w:ascii="Times New Roman" w:hAnsi="Times New Roman" w:cs="Times New Roman"/>
          <w:bCs/>
          <w:lang w:val="en-US"/>
        </w:rPr>
        <w:t>: HTML, CSS, JavaScript, TypeScript, Bootstrap</w:t>
      </w:r>
      <w:r w:rsidR="00766692">
        <w:rPr>
          <w:rFonts w:ascii="Times New Roman" w:hAnsi="Times New Roman" w:cs="Times New Roman"/>
          <w:bCs/>
          <w:lang w:val="en-US"/>
        </w:rPr>
        <w:t>,</w:t>
      </w:r>
      <w:r w:rsidR="00A31CD1" w:rsidRPr="00766692">
        <w:rPr>
          <w:rFonts w:ascii="Times New Roman" w:hAnsi="Times New Roman" w:cs="Times New Roman"/>
          <w:bCs/>
          <w:lang w:val="en-US"/>
        </w:rPr>
        <w:t xml:space="preserve"> and Angular.</w:t>
      </w:r>
      <w:r w:rsidR="00766692" w:rsidRPr="00766692">
        <w:rPr>
          <w:rFonts w:ascii="Times New Roman" w:hAnsi="Times New Roman" w:cs="Times New Roman"/>
          <w:bCs/>
          <w:lang w:val="en-US"/>
        </w:rPr>
        <w:t xml:space="preserve"> </w:t>
      </w:r>
    </w:p>
    <w:p w14:paraId="62BBD49B" w14:textId="18D26EA5" w:rsidR="004002E0" w:rsidRDefault="00766692" w:rsidP="00D121B2">
      <w:p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766692">
        <w:rPr>
          <w:rFonts w:ascii="Times New Roman" w:hAnsi="Times New Roman" w:cs="Times New Roman"/>
          <w:bCs/>
          <w:lang w:val="en-US"/>
        </w:rPr>
        <w:t xml:space="preserve">I have recently finished EPICODE’s front-end boot camp in which I have developed user-friendly interfaces for CRMs and ERPs. </w:t>
      </w:r>
    </w:p>
    <w:p w14:paraId="7CC6DF1B" w14:textId="5AD82F60" w:rsidR="00CB4C44" w:rsidRPr="00766692" w:rsidRDefault="00766692" w:rsidP="00D121B2">
      <w:p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766692">
        <w:rPr>
          <w:rFonts w:ascii="Times New Roman" w:hAnsi="Times New Roman" w:cs="Times New Roman"/>
          <w:bCs/>
          <w:lang w:val="en-US"/>
        </w:rPr>
        <w:t>Now</w:t>
      </w:r>
      <w:r w:rsidR="004002E0">
        <w:rPr>
          <w:rFonts w:ascii="Times New Roman" w:hAnsi="Times New Roman" w:cs="Times New Roman"/>
          <w:bCs/>
          <w:lang w:val="en-US"/>
        </w:rPr>
        <w:t>,</w:t>
      </w:r>
      <w:r w:rsidRPr="00766692">
        <w:rPr>
          <w:rFonts w:ascii="Times New Roman" w:hAnsi="Times New Roman" w:cs="Times New Roman"/>
          <w:bCs/>
          <w:lang w:val="en-US"/>
        </w:rPr>
        <w:t xml:space="preserve"> I am searching for a new job as a front-end developer in a dynamic and innovative company.</w:t>
      </w:r>
    </w:p>
    <w:p w14:paraId="49545640" w14:textId="0BC53B04" w:rsidR="00D121B2" w:rsidRPr="00766692" w:rsidRDefault="009E5A3D" w:rsidP="00D121B2">
      <w:pPr>
        <w:spacing w:line="240" w:lineRule="auto"/>
        <w:jc w:val="both"/>
        <w:rPr>
          <w:rFonts w:ascii="Times New Roman" w:hAnsi="Times New Roman" w:cs="Times New Roman"/>
          <w:b/>
          <w:color w:val="864A04"/>
          <w:lang w:val="en-US"/>
        </w:rPr>
      </w:pPr>
      <w:r>
        <w:rPr>
          <w:rFonts w:ascii="Times New Roman" w:hAnsi="Times New Roman" w:cs="Times New Roman"/>
          <w:b/>
          <w:color w:val="864A04"/>
          <w:lang w:val="en-US"/>
        </w:rPr>
        <w:t>WORK EXPERIENCE</w:t>
      </w:r>
    </w:p>
    <w:p w14:paraId="7D198D52" w14:textId="10969FBB" w:rsidR="009A1636" w:rsidRPr="009A1636" w:rsidRDefault="009A1636" w:rsidP="009A1636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A1636">
        <w:rPr>
          <w:rFonts w:ascii="Times New Roman" w:hAnsi="Times New Roman" w:cs="Times New Roman"/>
          <w:b/>
          <w:bCs/>
          <w:lang w:val="en-US"/>
        </w:rPr>
        <w:t>IT sales representative, ABC Ltd, Trieste,</w:t>
      </w:r>
      <w:r w:rsidR="0082336D">
        <w:rPr>
          <w:rFonts w:ascii="Times New Roman" w:hAnsi="Times New Roman" w:cs="Times New Roman"/>
          <w:b/>
          <w:bCs/>
          <w:lang w:val="en-US"/>
        </w:rPr>
        <w:t xml:space="preserve"> Italy,</w:t>
      </w:r>
      <w:r w:rsidRPr="009A1636">
        <w:rPr>
          <w:rFonts w:ascii="Times New Roman" w:hAnsi="Times New Roman" w:cs="Times New Roman"/>
          <w:b/>
          <w:bCs/>
          <w:lang w:val="en-US"/>
        </w:rPr>
        <w:t xml:space="preserve"> 20</w:t>
      </w:r>
      <w:r w:rsidR="00C967A3">
        <w:rPr>
          <w:rFonts w:ascii="Times New Roman" w:hAnsi="Times New Roman" w:cs="Times New Roman"/>
          <w:b/>
          <w:bCs/>
          <w:lang w:val="en-US"/>
        </w:rPr>
        <w:t>2</w:t>
      </w:r>
      <w:r w:rsidR="004426D5">
        <w:rPr>
          <w:rFonts w:ascii="Times New Roman" w:hAnsi="Times New Roman" w:cs="Times New Roman"/>
          <w:b/>
          <w:bCs/>
          <w:lang w:val="en-US"/>
        </w:rPr>
        <w:t>1</w:t>
      </w:r>
      <w:r w:rsidRPr="009A1636">
        <w:rPr>
          <w:rFonts w:ascii="Times New Roman" w:hAnsi="Times New Roman" w:cs="Times New Roman"/>
          <w:b/>
          <w:bCs/>
          <w:lang w:val="en-US"/>
        </w:rPr>
        <w:t xml:space="preserve"> - 202</w:t>
      </w:r>
      <w:r w:rsidR="004426D5">
        <w:rPr>
          <w:rFonts w:ascii="Times New Roman" w:hAnsi="Times New Roman" w:cs="Times New Roman"/>
          <w:b/>
          <w:bCs/>
          <w:lang w:val="en-US"/>
        </w:rPr>
        <w:t>2</w:t>
      </w:r>
      <w:r w:rsidRPr="009A1636">
        <w:rPr>
          <w:rFonts w:ascii="Times New Roman" w:hAnsi="Times New Roman" w:cs="Times New Roman"/>
          <w:b/>
          <w:bCs/>
          <w:lang w:val="en-US"/>
        </w:rPr>
        <w:t xml:space="preserve"> (one year)</w:t>
      </w:r>
    </w:p>
    <w:p w14:paraId="584F7714" w14:textId="77777777" w:rsidR="009A1636" w:rsidRPr="009A1636" w:rsidRDefault="009A1636" w:rsidP="009A1636">
      <w:pPr>
        <w:pStyle w:val="Paragrafoelenco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A1636">
        <w:rPr>
          <w:rFonts w:ascii="Times New Roman" w:hAnsi="Times New Roman" w:cs="Times New Roman"/>
          <w:lang w:val="en-US"/>
        </w:rPr>
        <w:t>Responsible for acquiring new clients, conducting sales presentations and negotiations.</w:t>
      </w:r>
    </w:p>
    <w:p w14:paraId="40C24E38" w14:textId="77777777" w:rsidR="009A1636" w:rsidRDefault="009A1636" w:rsidP="009A1636">
      <w:pPr>
        <w:pStyle w:val="Paragrafoelenco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A1636">
        <w:rPr>
          <w:rFonts w:ascii="Times New Roman" w:hAnsi="Times New Roman" w:cs="Times New Roman"/>
          <w:lang w:val="en-US"/>
        </w:rPr>
        <w:t>I have acquired 15 new B2B clients and increased sales by 20% in one year.</w:t>
      </w:r>
    </w:p>
    <w:p w14:paraId="58692E52" w14:textId="1E1257E2" w:rsidR="00D121B2" w:rsidRPr="00766692" w:rsidRDefault="00D121B2" w:rsidP="009A1636">
      <w:pPr>
        <w:pStyle w:val="Paragrafoelenco"/>
        <w:spacing w:line="240" w:lineRule="auto"/>
        <w:ind w:left="0"/>
        <w:jc w:val="both"/>
        <w:rPr>
          <w:rFonts w:ascii="Times New Roman" w:hAnsi="Times New Roman" w:cs="Times New Roman"/>
          <w:b/>
          <w:color w:val="864A04"/>
          <w:lang w:val="en-US"/>
        </w:rPr>
      </w:pPr>
      <w:r w:rsidRPr="00766692">
        <w:rPr>
          <w:rFonts w:ascii="Times New Roman" w:hAnsi="Times New Roman" w:cs="Times New Roman"/>
          <w:b/>
          <w:color w:val="864A04"/>
          <w:lang w:val="en-US"/>
        </w:rPr>
        <w:t>VOL</w:t>
      </w:r>
      <w:r w:rsidR="00794C2F">
        <w:rPr>
          <w:rFonts w:ascii="Times New Roman" w:hAnsi="Times New Roman" w:cs="Times New Roman"/>
          <w:b/>
          <w:color w:val="864A04"/>
          <w:lang w:val="en-US"/>
        </w:rPr>
        <w:t>UNTEER EXPERIENCE</w:t>
      </w:r>
    </w:p>
    <w:p w14:paraId="5622E8C3" w14:textId="25BCC1AE" w:rsidR="00D121B2" w:rsidRPr="00700A7C" w:rsidRDefault="008656C8" w:rsidP="00D121B2">
      <w:pPr>
        <w:pStyle w:val="Paragrafoelenco"/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US"/>
        </w:rPr>
      </w:pPr>
      <w:r w:rsidRPr="00700A7C">
        <w:rPr>
          <w:rFonts w:ascii="Times New Roman" w:hAnsi="Times New Roman" w:cs="Times New Roman"/>
          <w:b/>
          <w:bCs/>
          <w:lang w:val="en-US"/>
        </w:rPr>
        <w:t>Italian Red Cross volunteer</w:t>
      </w:r>
      <w:r w:rsidR="00D121B2" w:rsidRPr="00700A7C">
        <w:rPr>
          <w:rFonts w:ascii="Times New Roman" w:hAnsi="Times New Roman" w:cs="Times New Roman"/>
          <w:b/>
          <w:bCs/>
          <w:lang w:val="en-US"/>
        </w:rPr>
        <w:t>, Trieste,</w:t>
      </w:r>
      <w:r w:rsidR="00AC28CD">
        <w:rPr>
          <w:rFonts w:ascii="Times New Roman" w:hAnsi="Times New Roman" w:cs="Times New Roman"/>
          <w:b/>
          <w:bCs/>
          <w:lang w:val="en-US"/>
        </w:rPr>
        <w:t xml:space="preserve"> Italy,</w:t>
      </w:r>
      <w:r w:rsidR="00D121B2" w:rsidRPr="00700A7C">
        <w:rPr>
          <w:rFonts w:ascii="Times New Roman" w:hAnsi="Times New Roman" w:cs="Times New Roman"/>
          <w:b/>
          <w:bCs/>
          <w:lang w:val="en-US"/>
        </w:rPr>
        <w:t xml:space="preserve"> 2020 – </w:t>
      </w:r>
      <w:r w:rsidR="00BD7B6D" w:rsidRPr="00700A7C">
        <w:rPr>
          <w:rFonts w:ascii="Times New Roman" w:hAnsi="Times New Roman" w:cs="Times New Roman"/>
          <w:b/>
          <w:bCs/>
          <w:lang w:val="en-US"/>
        </w:rPr>
        <w:t>ongoing</w:t>
      </w:r>
    </w:p>
    <w:p w14:paraId="14486D0A" w14:textId="42564993" w:rsidR="00D121B2" w:rsidRPr="00766692" w:rsidRDefault="00700A7C" w:rsidP="00D121B2">
      <w:pPr>
        <w:pStyle w:val="Paragrafoelenco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aid services</w:t>
      </w:r>
    </w:p>
    <w:p w14:paraId="398BD733" w14:textId="30A4EE4A" w:rsidR="00D121B2" w:rsidRPr="00766692" w:rsidRDefault="00700A7C" w:rsidP="00D121B2">
      <w:pPr>
        <w:pStyle w:val="Paragrafoelenco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Call center activities</w:t>
      </w:r>
    </w:p>
    <w:p w14:paraId="44CB8CB4" w14:textId="406B48F8" w:rsidR="00D121B2" w:rsidRPr="00766692" w:rsidRDefault="00700A7C" w:rsidP="00D121B2">
      <w:pPr>
        <w:pStyle w:val="Paragrafoelenco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Management of logistics aspects, preparation of material for missions</w:t>
      </w:r>
    </w:p>
    <w:p w14:paraId="452A2481" w14:textId="77777777" w:rsidR="00583A60" w:rsidRDefault="00636833" w:rsidP="00583A60">
      <w:pPr>
        <w:pStyle w:val="Paragrafoelenco"/>
        <w:spacing w:line="240" w:lineRule="auto"/>
        <w:ind w:left="0"/>
        <w:jc w:val="both"/>
        <w:rPr>
          <w:rFonts w:ascii="Times New Roman" w:hAnsi="Times New Roman" w:cs="Times New Roman"/>
          <w:b/>
          <w:color w:val="864A04"/>
          <w:lang w:val="en-US"/>
        </w:rPr>
      </w:pPr>
      <w:r>
        <w:rPr>
          <w:rFonts w:ascii="Times New Roman" w:hAnsi="Times New Roman" w:cs="Times New Roman"/>
          <w:b/>
          <w:color w:val="864A04"/>
          <w:lang w:val="en-US"/>
        </w:rPr>
        <w:t xml:space="preserve">EDUCATION </w:t>
      </w:r>
    </w:p>
    <w:p w14:paraId="45C91BBA" w14:textId="47A62CEA" w:rsidR="0002221E" w:rsidRDefault="0002221E" w:rsidP="00583A60">
      <w:pPr>
        <w:pStyle w:val="Paragrafoelenco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2221E">
        <w:rPr>
          <w:rFonts w:ascii="Times New Roman" w:hAnsi="Times New Roman" w:cs="Times New Roman"/>
          <w:lang w:val="en-US"/>
        </w:rPr>
        <w:t>Front-end developer certificate, EPICODE, Rome</w:t>
      </w:r>
      <w:r w:rsidR="004426D5">
        <w:rPr>
          <w:rFonts w:ascii="Times New Roman" w:hAnsi="Times New Roman" w:cs="Times New Roman"/>
          <w:lang w:val="en-US"/>
        </w:rPr>
        <w:t xml:space="preserve">, </w:t>
      </w:r>
      <w:r w:rsidRPr="0002221E">
        <w:rPr>
          <w:rFonts w:ascii="Times New Roman" w:hAnsi="Times New Roman" w:cs="Times New Roman"/>
          <w:lang w:val="en-US"/>
        </w:rPr>
        <w:t>Italy, 202</w:t>
      </w:r>
      <w:r w:rsidR="004426D5">
        <w:rPr>
          <w:rFonts w:ascii="Times New Roman" w:hAnsi="Times New Roman" w:cs="Times New Roman"/>
          <w:lang w:val="en-US"/>
        </w:rPr>
        <w:t>2</w:t>
      </w:r>
    </w:p>
    <w:p w14:paraId="074A5729" w14:textId="5D17BB10" w:rsidR="004426D5" w:rsidRPr="0002221E" w:rsidRDefault="004426D5" w:rsidP="00583A60">
      <w:pPr>
        <w:pStyle w:val="Paragrafoelenco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4426D5">
        <w:rPr>
          <w:rFonts w:ascii="Times New Roman" w:hAnsi="Times New Roman" w:cs="Times New Roman"/>
          <w:lang w:val="en-US"/>
        </w:rPr>
        <w:t>Bachelor's degree in business administration</w:t>
      </w:r>
      <w:r>
        <w:rPr>
          <w:rFonts w:ascii="Times New Roman" w:hAnsi="Times New Roman" w:cs="Times New Roman"/>
          <w:lang w:val="en-US"/>
        </w:rPr>
        <w:t xml:space="preserve">, </w:t>
      </w:r>
      <w:r w:rsidRPr="004426D5">
        <w:rPr>
          <w:rFonts w:ascii="Times New Roman" w:hAnsi="Times New Roman" w:cs="Times New Roman"/>
          <w:lang w:val="en-US"/>
        </w:rPr>
        <w:t>University of Trieste</w:t>
      </w:r>
      <w:r>
        <w:rPr>
          <w:rFonts w:ascii="Times New Roman" w:hAnsi="Times New Roman" w:cs="Times New Roman"/>
          <w:lang w:val="en-US"/>
        </w:rPr>
        <w:t>, Italy, 2021</w:t>
      </w:r>
    </w:p>
    <w:p w14:paraId="1A069F85" w14:textId="259FE932" w:rsidR="0002221E" w:rsidRDefault="0002221E" w:rsidP="0002221E">
      <w:pPr>
        <w:pStyle w:val="Paragrafoelenco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2221E">
        <w:rPr>
          <w:rFonts w:ascii="Times New Roman" w:hAnsi="Times New Roman" w:cs="Times New Roman"/>
          <w:lang w:val="en-US"/>
        </w:rPr>
        <w:t>High school d</w:t>
      </w:r>
      <w:r w:rsidR="001A4CF9">
        <w:rPr>
          <w:rFonts w:ascii="Times New Roman" w:hAnsi="Times New Roman" w:cs="Times New Roman"/>
          <w:lang w:val="en-US"/>
        </w:rPr>
        <w:t>iploma</w:t>
      </w:r>
      <w:r w:rsidRPr="0002221E">
        <w:rPr>
          <w:rFonts w:ascii="Times New Roman" w:hAnsi="Times New Roman" w:cs="Times New Roman"/>
          <w:lang w:val="en-US"/>
        </w:rPr>
        <w:t>,</w:t>
      </w:r>
      <w:r w:rsidR="00DA5332">
        <w:rPr>
          <w:rFonts w:ascii="Times New Roman" w:hAnsi="Times New Roman" w:cs="Times New Roman"/>
          <w:lang w:val="en-US"/>
        </w:rPr>
        <w:t xml:space="preserve"> Scientific</w:t>
      </w:r>
      <w:r w:rsidRPr="0002221E">
        <w:rPr>
          <w:rFonts w:ascii="Times New Roman" w:hAnsi="Times New Roman" w:cs="Times New Roman"/>
          <w:lang w:val="en-US"/>
        </w:rPr>
        <w:t xml:space="preserve"> Lyceum “G. Galilei”, Trieste, </w:t>
      </w:r>
      <w:r w:rsidR="008A5D5D">
        <w:rPr>
          <w:rFonts w:ascii="Times New Roman" w:hAnsi="Times New Roman" w:cs="Times New Roman"/>
          <w:lang w:val="en-US"/>
        </w:rPr>
        <w:t xml:space="preserve">Italy, </w:t>
      </w:r>
      <w:r w:rsidRPr="0002221E">
        <w:rPr>
          <w:rFonts w:ascii="Times New Roman" w:hAnsi="Times New Roman" w:cs="Times New Roman"/>
          <w:lang w:val="en-US"/>
        </w:rPr>
        <w:t>201</w:t>
      </w:r>
      <w:r w:rsidR="004426D5">
        <w:rPr>
          <w:rFonts w:ascii="Times New Roman" w:hAnsi="Times New Roman" w:cs="Times New Roman"/>
          <w:lang w:val="en-US"/>
        </w:rPr>
        <w:t>8</w:t>
      </w:r>
    </w:p>
    <w:p w14:paraId="7FD32913" w14:textId="5A01770D" w:rsidR="00D121B2" w:rsidRPr="00766692" w:rsidRDefault="00583A60" w:rsidP="0002221E">
      <w:pPr>
        <w:pStyle w:val="Paragrafoelenco"/>
        <w:spacing w:line="240" w:lineRule="auto"/>
        <w:ind w:left="0"/>
        <w:jc w:val="both"/>
        <w:rPr>
          <w:rFonts w:ascii="Times New Roman" w:hAnsi="Times New Roman" w:cs="Times New Roman"/>
          <w:b/>
          <w:color w:val="864A04"/>
          <w:lang w:val="en-US"/>
        </w:rPr>
      </w:pPr>
      <w:r>
        <w:rPr>
          <w:rFonts w:ascii="Times New Roman" w:hAnsi="Times New Roman" w:cs="Times New Roman"/>
          <w:b/>
          <w:color w:val="864A04"/>
          <w:lang w:val="en-US"/>
        </w:rPr>
        <w:t>FURTHER TRAINING</w:t>
      </w:r>
    </w:p>
    <w:p w14:paraId="7FC11611" w14:textId="6D517A20" w:rsidR="00902D84" w:rsidRDefault="00902D84" w:rsidP="00D121B2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IELTS</w:t>
      </w:r>
      <w:r w:rsidR="00596A17">
        <w:rPr>
          <w:rFonts w:ascii="Times New Roman" w:hAnsi="Times New Roman" w:cs="Times New Roman"/>
          <w:lang w:val="en-US"/>
        </w:rPr>
        <w:t xml:space="preserve"> English</w:t>
      </w:r>
      <w:r>
        <w:rPr>
          <w:rFonts w:ascii="Times New Roman" w:hAnsi="Times New Roman" w:cs="Times New Roman"/>
          <w:lang w:val="en-US"/>
        </w:rPr>
        <w:t xml:space="preserve"> certificate</w:t>
      </w:r>
      <w:r w:rsidR="002C66B8">
        <w:rPr>
          <w:rFonts w:ascii="Times New Roman" w:hAnsi="Times New Roman" w:cs="Times New Roman"/>
          <w:lang w:val="en-US"/>
        </w:rPr>
        <w:t xml:space="preserve">, </w:t>
      </w:r>
      <w:r w:rsidR="00596A17">
        <w:rPr>
          <w:rFonts w:ascii="Times New Roman" w:hAnsi="Times New Roman" w:cs="Times New Roman"/>
          <w:lang w:val="en-US"/>
        </w:rPr>
        <w:t xml:space="preserve">very good </w:t>
      </w:r>
      <w:r w:rsidR="002C66B8">
        <w:rPr>
          <w:rFonts w:ascii="Times New Roman" w:hAnsi="Times New Roman" w:cs="Times New Roman"/>
          <w:lang w:val="en-US"/>
        </w:rPr>
        <w:t xml:space="preserve">user </w:t>
      </w:r>
      <w:r w:rsidR="00596A17">
        <w:rPr>
          <w:rFonts w:ascii="Times New Roman" w:hAnsi="Times New Roman" w:cs="Times New Roman"/>
          <w:lang w:val="en-US"/>
        </w:rPr>
        <w:t xml:space="preserve">level </w:t>
      </w:r>
      <w:r w:rsidR="002C66B8">
        <w:rPr>
          <w:rFonts w:ascii="Times New Roman" w:hAnsi="Times New Roman" w:cs="Times New Roman"/>
          <w:lang w:val="en-US"/>
        </w:rPr>
        <w:t>(</w:t>
      </w:r>
      <w:r w:rsidR="00596A17">
        <w:rPr>
          <w:rFonts w:ascii="Times New Roman" w:hAnsi="Times New Roman" w:cs="Times New Roman"/>
          <w:lang w:val="en-US"/>
        </w:rPr>
        <w:t>8</w:t>
      </w:r>
      <w:r w:rsidR="00207CF6">
        <w:rPr>
          <w:rFonts w:ascii="Times New Roman" w:hAnsi="Times New Roman" w:cs="Times New Roman"/>
          <w:lang w:val="en-US"/>
        </w:rPr>
        <w:t xml:space="preserve"> score</w:t>
      </w:r>
      <w:r w:rsidR="002C66B8">
        <w:rPr>
          <w:rFonts w:ascii="Times New Roman" w:hAnsi="Times New Roman" w:cs="Times New Roman"/>
          <w:lang w:val="en-US"/>
        </w:rPr>
        <w:t>)</w:t>
      </w:r>
      <w:r w:rsidR="00033C58">
        <w:rPr>
          <w:rFonts w:ascii="Times New Roman" w:hAnsi="Times New Roman" w:cs="Times New Roman"/>
          <w:lang w:val="en-US"/>
        </w:rPr>
        <w:t>, British School, Trieste, Italy</w:t>
      </w:r>
    </w:p>
    <w:p w14:paraId="62DBCDD6" w14:textId="68027D90" w:rsidR="00D121B2" w:rsidRPr="00766692" w:rsidRDefault="00583A60" w:rsidP="00D121B2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Health and safety at work </w:t>
      </w:r>
      <w:r w:rsidR="00347B97">
        <w:rPr>
          <w:rFonts w:ascii="Times New Roman" w:hAnsi="Times New Roman" w:cs="Times New Roman"/>
          <w:lang w:val="en-US"/>
        </w:rPr>
        <w:t>co</w:t>
      </w:r>
      <w:r w:rsidR="00FA0D99">
        <w:rPr>
          <w:rFonts w:ascii="Times New Roman" w:hAnsi="Times New Roman" w:cs="Times New Roman"/>
          <w:lang w:val="en-US"/>
        </w:rPr>
        <w:t>urse</w:t>
      </w:r>
      <w:r w:rsidR="00347B9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(Italian legislation), FederTerziario, Trieste</w:t>
      </w:r>
      <w:r w:rsidR="00347B97">
        <w:rPr>
          <w:rFonts w:ascii="Times New Roman" w:hAnsi="Times New Roman" w:cs="Times New Roman"/>
          <w:lang w:val="en-US"/>
        </w:rPr>
        <w:t>,</w:t>
      </w:r>
      <w:r w:rsidR="0032185F">
        <w:rPr>
          <w:rFonts w:ascii="Times New Roman" w:hAnsi="Times New Roman" w:cs="Times New Roman"/>
          <w:lang w:val="en-US"/>
        </w:rPr>
        <w:t xml:space="preserve"> Italy,</w:t>
      </w:r>
      <w:r w:rsidR="00347B97">
        <w:rPr>
          <w:rFonts w:ascii="Times New Roman" w:hAnsi="Times New Roman" w:cs="Times New Roman"/>
          <w:lang w:val="en-US"/>
        </w:rPr>
        <w:t xml:space="preserve"> 2020</w:t>
      </w:r>
    </w:p>
    <w:p w14:paraId="25748866" w14:textId="4A496424" w:rsidR="00D121B2" w:rsidRPr="00766692" w:rsidRDefault="00347B97" w:rsidP="00D121B2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aid course, Italian Red Cross,</w:t>
      </w:r>
      <w:r w:rsidR="002B32CB" w:rsidRPr="007666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Trieste,</w:t>
      </w:r>
      <w:r w:rsidR="0032185F">
        <w:rPr>
          <w:rFonts w:ascii="Times New Roman" w:hAnsi="Times New Roman" w:cs="Times New Roman"/>
          <w:lang w:val="en-US"/>
        </w:rPr>
        <w:t xml:space="preserve"> Italy,</w:t>
      </w:r>
      <w:r>
        <w:rPr>
          <w:rFonts w:ascii="Times New Roman" w:hAnsi="Times New Roman" w:cs="Times New Roman"/>
          <w:lang w:val="en-US"/>
        </w:rPr>
        <w:t xml:space="preserve"> 2020</w:t>
      </w:r>
    </w:p>
    <w:p w14:paraId="081E3E9A" w14:textId="020F73DC" w:rsidR="00D121B2" w:rsidRPr="00766692" w:rsidRDefault="00FA0D99" w:rsidP="00D121B2">
      <w:pPr>
        <w:pStyle w:val="Paragrafoelenco"/>
        <w:spacing w:line="240" w:lineRule="auto"/>
        <w:ind w:left="0"/>
        <w:jc w:val="both"/>
        <w:rPr>
          <w:rFonts w:ascii="Times New Roman" w:hAnsi="Times New Roman" w:cs="Times New Roman"/>
          <w:b/>
          <w:color w:val="864A04"/>
          <w:lang w:val="en-US"/>
        </w:rPr>
      </w:pPr>
      <w:r>
        <w:rPr>
          <w:rFonts w:ascii="Times New Roman" w:hAnsi="Times New Roman" w:cs="Times New Roman"/>
          <w:b/>
          <w:color w:val="864A04"/>
          <w:lang w:val="en-US"/>
        </w:rPr>
        <w:t>LANGUAGES</w:t>
      </w:r>
    </w:p>
    <w:p w14:paraId="0B545B70" w14:textId="5496603C" w:rsidR="00D121B2" w:rsidRPr="00766692" w:rsidRDefault="00FA0D99" w:rsidP="00D121B2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Italian: </w:t>
      </w:r>
      <w:r w:rsidR="00D10312">
        <w:rPr>
          <w:rFonts w:ascii="Times New Roman" w:hAnsi="Times New Roman" w:cs="Times New Roman"/>
          <w:lang w:val="en-US"/>
        </w:rPr>
        <w:t>native speaker</w:t>
      </w:r>
    </w:p>
    <w:p w14:paraId="3E4498B7" w14:textId="1E586A6E" w:rsidR="00D121B2" w:rsidRPr="00766692" w:rsidRDefault="00FA0D99" w:rsidP="00D121B2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English: advanced level (C1)</w:t>
      </w:r>
    </w:p>
    <w:p w14:paraId="68A38889" w14:textId="3FCFEC6E" w:rsidR="00D121B2" w:rsidRPr="00766692" w:rsidRDefault="007D7F07" w:rsidP="00D121B2">
      <w:pPr>
        <w:pStyle w:val="Paragrafoelenco"/>
        <w:spacing w:line="240" w:lineRule="auto"/>
        <w:ind w:left="0"/>
        <w:jc w:val="both"/>
        <w:rPr>
          <w:rFonts w:ascii="Times New Roman" w:hAnsi="Times New Roman" w:cs="Times New Roman"/>
          <w:b/>
          <w:color w:val="864A04"/>
          <w:lang w:val="en-US"/>
        </w:rPr>
      </w:pPr>
      <w:r>
        <w:rPr>
          <w:rFonts w:ascii="Times New Roman" w:hAnsi="Times New Roman" w:cs="Times New Roman"/>
          <w:b/>
          <w:color w:val="864A04"/>
          <w:lang w:val="en-US"/>
        </w:rPr>
        <w:t>COMPUTER SKILLS</w:t>
      </w:r>
    </w:p>
    <w:p w14:paraId="64B9E3D5" w14:textId="699B7812" w:rsidR="00D121B2" w:rsidRPr="00766692" w:rsidRDefault="00D121B2" w:rsidP="00D121B2">
      <w:pPr>
        <w:pStyle w:val="Paragrafoelenco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66692">
        <w:rPr>
          <w:rFonts w:ascii="Times New Roman" w:hAnsi="Times New Roman" w:cs="Times New Roman"/>
          <w:lang w:val="en-US"/>
        </w:rPr>
        <w:t>MS Office</w:t>
      </w:r>
      <w:r w:rsidR="00A07A65" w:rsidRPr="00766692">
        <w:rPr>
          <w:rFonts w:ascii="Times New Roman" w:hAnsi="Times New Roman" w:cs="Times New Roman"/>
          <w:lang w:val="en-US"/>
        </w:rPr>
        <w:t xml:space="preserve">, </w:t>
      </w:r>
      <w:r w:rsidRPr="00766692">
        <w:rPr>
          <w:rFonts w:ascii="Times New Roman" w:hAnsi="Times New Roman" w:cs="Times New Roman"/>
          <w:lang w:val="en-US"/>
        </w:rPr>
        <w:t>HTML, CSS, Sass, JavaScript, TypeScript,</w:t>
      </w:r>
      <w:r w:rsidR="00A07A65" w:rsidRPr="00766692">
        <w:rPr>
          <w:rFonts w:ascii="Times New Roman" w:hAnsi="Times New Roman" w:cs="Times New Roman"/>
          <w:lang w:val="en-US"/>
        </w:rPr>
        <w:t xml:space="preserve"> jQuery,</w:t>
      </w:r>
      <w:r w:rsidR="000A3867" w:rsidRPr="00766692">
        <w:rPr>
          <w:rFonts w:ascii="Times New Roman" w:hAnsi="Times New Roman" w:cs="Times New Roman"/>
          <w:lang w:val="en-US"/>
        </w:rPr>
        <w:t xml:space="preserve"> Bootstrap,</w:t>
      </w:r>
      <w:r w:rsidRPr="00766692">
        <w:rPr>
          <w:rFonts w:ascii="Times New Roman" w:hAnsi="Times New Roman" w:cs="Times New Roman"/>
          <w:lang w:val="en-US"/>
        </w:rPr>
        <w:t xml:space="preserve"> Angular, Git</w:t>
      </w:r>
      <w:r w:rsidR="001D62E5" w:rsidRPr="00766692">
        <w:rPr>
          <w:rFonts w:ascii="Times New Roman" w:hAnsi="Times New Roman" w:cs="Times New Roman"/>
          <w:lang w:val="en-US"/>
        </w:rPr>
        <w:t>, WordPress</w:t>
      </w:r>
    </w:p>
    <w:p w14:paraId="24B8AA84" w14:textId="2CB80717" w:rsidR="00CA3BA5" w:rsidRPr="00766692" w:rsidRDefault="00CA3BA5" w:rsidP="00CA3BA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2AF4BEB2" w14:textId="0A447521" w:rsidR="00CA3BA5" w:rsidRPr="00766692" w:rsidRDefault="00CA3BA5" w:rsidP="00CA3BA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7F4E2AE2" w14:textId="74D00D45" w:rsidR="00CA3BA5" w:rsidRPr="00766692" w:rsidRDefault="00CA3BA5" w:rsidP="00CA3BA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15333CE" w14:textId="77777777" w:rsidR="006E7447" w:rsidRPr="00766692" w:rsidRDefault="006E7447" w:rsidP="00CA3BA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67A75FC" w14:textId="7C625E47" w:rsidR="00E470BB" w:rsidRPr="00766692" w:rsidRDefault="00B626A2" w:rsidP="00B626A2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B626A2">
        <w:rPr>
          <w:rFonts w:ascii="Times New Roman" w:hAnsi="Times New Roman" w:cs="Times New Roman"/>
          <w:sz w:val="16"/>
          <w:szCs w:val="16"/>
          <w:lang w:val="en-US"/>
        </w:rPr>
        <w:t>I hereby authorize the use of my data in accordance with the GDPR 679/16 - European regulation on the protection of personal data.</w:t>
      </w:r>
    </w:p>
    <w:sectPr w:rsidR="00E470BB" w:rsidRPr="00766692">
      <w:pgSz w:w="11906" w:h="16838"/>
      <w:pgMar w:top="709" w:right="567" w:bottom="567" w:left="56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5" w15:restartNumberingAfterBreak="0">
    <w:nsid w:val="19366DBE"/>
    <w:multiLevelType w:val="hybridMultilevel"/>
    <w:tmpl w:val="9F1ED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C1488"/>
    <w:multiLevelType w:val="hybridMultilevel"/>
    <w:tmpl w:val="A5788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D6621"/>
    <w:multiLevelType w:val="hybridMultilevel"/>
    <w:tmpl w:val="91B4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18EA"/>
    <w:multiLevelType w:val="hybridMultilevel"/>
    <w:tmpl w:val="32B0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5A6C"/>
    <w:multiLevelType w:val="hybridMultilevel"/>
    <w:tmpl w:val="1EB6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B2588"/>
    <w:multiLevelType w:val="hybridMultilevel"/>
    <w:tmpl w:val="324E6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8203D"/>
    <w:multiLevelType w:val="hybridMultilevel"/>
    <w:tmpl w:val="E10C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86D69"/>
    <w:multiLevelType w:val="hybridMultilevel"/>
    <w:tmpl w:val="66D0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F25BB"/>
    <w:multiLevelType w:val="hybridMultilevel"/>
    <w:tmpl w:val="754E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07AB9"/>
    <w:multiLevelType w:val="hybridMultilevel"/>
    <w:tmpl w:val="23FE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F1BE0"/>
    <w:multiLevelType w:val="hybridMultilevel"/>
    <w:tmpl w:val="0CA2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458962">
    <w:abstractNumId w:val="0"/>
  </w:num>
  <w:num w:numId="2" w16cid:durableId="556428966">
    <w:abstractNumId w:val="1"/>
  </w:num>
  <w:num w:numId="3" w16cid:durableId="382488855">
    <w:abstractNumId w:val="2"/>
  </w:num>
  <w:num w:numId="4" w16cid:durableId="544219140">
    <w:abstractNumId w:val="3"/>
  </w:num>
  <w:num w:numId="5" w16cid:durableId="2013100770">
    <w:abstractNumId w:val="4"/>
  </w:num>
  <w:num w:numId="6" w16cid:durableId="172229929">
    <w:abstractNumId w:val="15"/>
  </w:num>
  <w:num w:numId="7" w16cid:durableId="865868607">
    <w:abstractNumId w:val="7"/>
  </w:num>
  <w:num w:numId="8" w16cid:durableId="1784380996">
    <w:abstractNumId w:val="13"/>
  </w:num>
  <w:num w:numId="9" w16cid:durableId="1223103623">
    <w:abstractNumId w:val="9"/>
  </w:num>
  <w:num w:numId="10" w16cid:durableId="908074089">
    <w:abstractNumId w:val="8"/>
  </w:num>
  <w:num w:numId="11" w16cid:durableId="707291269">
    <w:abstractNumId w:val="14"/>
  </w:num>
  <w:num w:numId="12" w16cid:durableId="313874934">
    <w:abstractNumId w:val="11"/>
  </w:num>
  <w:num w:numId="13" w16cid:durableId="76364417">
    <w:abstractNumId w:val="12"/>
  </w:num>
  <w:num w:numId="14" w16cid:durableId="148446670">
    <w:abstractNumId w:val="5"/>
  </w:num>
  <w:num w:numId="15" w16cid:durableId="929197471">
    <w:abstractNumId w:val="10"/>
  </w:num>
  <w:num w:numId="16" w16cid:durableId="376396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B2"/>
    <w:rsid w:val="0002221E"/>
    <w:rsid w:val="00033C58"/>
    <w:rsid w:val="00037530"/>
    <w:rsid w:val="000376AC"/>
    <w:rsid w:val="000A3867"/>
    <w:rsid w:val="000D7AE1"/>
    <w:rsid w:val="000E1E51"/>
    <w:rsid w:val="001967A8"/>
    <w:rsid w:val="001A4CF9"/>
    <w:rsid w:val="001D62E5"/>
    <w:rsid w:val="001E0D2C"/>
    <w:rsid w:val="00207CF6"/>
    <w:rsid w:val="00241AD5"/>
    <w:rsid w:val="002B32CB"/>
    <w:rsid w:val="002C66B8"/>
    <w:rsid w:val="002D75EA"/>
    <w:rsid w:val="00300617"/>
    <w:rsid w:val="003148E5"/>
    <w:rsid w:val="0032185F"/>
    <w:rsid w:val="00347B97"/>
    <w:rsid w:val="00350C67"/>
    <w:rsid w:val="003B0648"/>
    <w:rsid w:val="004002E0"/>
    <w:rsid w:val="004426D5"/>
    <w:rsid w:val="004B10B7"/>
    <w:rsid w:val="004E6F20"/>
    <w:rsid w:val="00502022"/>
    <w:rsid w:val="00583A60"/>
    <w:rsid w:val="00591DF1"/>
    <w:rsid w:val="00596A17"/>
    <w:rsid w:val="00636833"/>
    <w:rsid w:val="00681750"/>
    <w:rsid w:val="006E7447"/>
    <w:rsid w:val="00700A7C"/>
    <w:rsid w:val="00766692"/>
    <w:rsid w:val="00794C2F"/>
    <w:rsid w:val="007D20A9"/>
    <w:rsid w:val="007D7F07"/>
    <w:rsid w:val="0082336D"/>
    <w:rsid w:val="0085772A"/>
    <w:rsid w:val="008656C8"/>
    <w:rsid w:val="008A572F"/>
    <w:rsid w:val="008A5D5D"/>
    <w:rsid w:val="00902D84"/>
    <w:rsid w:val="00975357"/>
    <w:rsid w:val="0099098A"/>
    <w:rsid w:val="009A1636"/>
    <w:rsid w:val="009A43AF"/>
    <w:rsid w:val="009E5A3D"/>
    <w:rsid w:val="00A07A65"/>
    <w:rsid w:val="00A3179D"/>
    <w:rsid w:val="00A31CD1"/>
    <w:rsid w:val="00A77D1D"/>
    <w:rsid w:val="00AB21BC"/>
    <w:rsid w:val="00AC28CD"/>
    <w:rsid w:val="00B200FE"/>
    <w:rsid w:val="00B33368"/>
    <w:rsid w:val="00B626A2"/>
    <w:rsid w:val="00B775FC"/>
    <w:rsid w:val="00BD6666"/>
    <w:rsid w:val="00BD7B6D"/>
    <w:rsid w:val="00BF5035"/>
    <w:rsid w:val="00C4517C"/>
    <w:rsid w:val="00C967A3"/>
    <w:rsid w:val="00CA3BA5"/>
    <w:rsid w:val="00CB4C44"/>
    <w:rsid w:val="00D10312"/>
    <w:rsid w:val="00D121B2"/>
    <w:rsid w:val="00DA5332"/>
    <w:rsid w:val="00E470BB"/>
    <w:rsid w:val="00ED270C"/>
    <w:rsid w:val="00FA0D99"/>
    <w:rsid w:val="00FA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1651"/>
  <w15:chartTrackingRefBased/>
  <w15:docId w15:val="{164176DC-A7B4-40D6-BBC0-90325A3E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121B2"/>
    <w:pPr>
      <w:suppressAutoHyphens/>
      <w:spacing w:line="252" w:lineRule="auto"/>
    </w:pPr>
    <w:rPr>
      <w:rFonts w:ascii="Calibri" w:eastAsia="Times New Roman" w:hAnsi="Calibri" w:cs="Calibri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D121B2"/>
    <w:rPr>
      <w:color w:val="0000FF"/>
      <w:u w:val="single"/>
    </w:rPr>
  </w:style>
  <w:style w:type="paragraph" w:styleId="Paragrafoelenco">
    <w:name w:val="List Paragraph"/>
    <w:basedOn w:val="Normale"/>
    <w:qFormat/>
    <w:rsid w:val="00D121B2"/>
    <w:pPr>
      <w:ind w:left="720"/>
    </w:pPr>
  </w:style>
  <w:style w:type="paragraph" w:customStyle="1" w:styleId="CVNormal">
    <w:name w:val="CV Normal"/>
    <w:basedOn w:val="Normale"/>
    <w:rsid w:val="00D121B2"/>
    <w:pPr>
      <w:ind w:left="113" w:right="113"/>
    </w:pPr>
    <w:rPr>
      <w:rFonts w:ascii="Arial Narrow" w:hAnsi="Arial Narrow" w:cs="Arial Narrow"/>
      <w:sz w:val="20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6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ross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Miriello</dc:creator>
  <cp:keywords/>
  <dc:description/>
  <cp:lastModifiedBy>Andrea Miriello</cp:lastModifiedBy>
  <cp:revision>71</cp:revision>
  <dcterms:created xsi:type="dcterms:W3CDTF">2022-05-18T10:38:00Z</dcterms:created>
  <dcterms:modified xsi:type="dcterms:W3CDTF">2022-05-20T14:28:00Z</dcterms:modified>
</cp:coreProperties>
</file>