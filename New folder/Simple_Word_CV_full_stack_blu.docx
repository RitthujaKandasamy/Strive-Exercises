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9F80" w14:textId="1F516A83" w:rsidR="00502022" w:rsidRPr="00805DDC" w:rsidRDefault="00502801" w:rsidP="00D121B2">
      <w:pPr>
        <w:rPr>
          <w:rFonts w:ascii="Times New Roman" w:hAnsi="Times New Roman" w:cs="Times New Roman"/>
          <w:b/>
          <w:noProof/>
          <w:color w:val="2F5496" w:themeColor="accent1" w:themeShade="BF"/>
          <w:sz w:val="28"/>
          <w:szCs w:val="28"/>
          <w:lang w:val="en-US"/>
        </w:rPr>
      </w:pPr>
      <w:r w:rsidRPr="00805DDC"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B654692" wp14:editId="53F53A62">
            <wp:simplePos x="0" y="0"/>
            <wp:positionH relativeFrom="margin">
              <wp:posOffset>5822324</wp:posOffset>
            </wp:positionH>
            <wp:positionV relativeFrom="paragraph">
              <wp:posOffset>-6350</wp:posOffset>
            </wp:positionV>
            <wp:extent cx="982639" cy="1195375"/>
            <wp:effectExtent l="0" t="0" r="8255" b="5080"/>
            <wp:wrapNone/>
            <wp:docPr id="2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1F2730C2-DE57-4506-8AFF-38A959130C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1F2730C2-DE57-4506-8AFF-38A959130C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2639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14D" w:rsidRPr="00805DDC">
        <w:rPr>
          <w:rFonts w:ascii="Times New Roman" w:hAnsi="Times New Roman" w:cs="Times New Roman"/>
          <w:b/>
          <w:noProof/>
          <w:color w:val="2F5496" w:themeColor="accent1" w:themeShade="BF"/>
          <w:sz w:val="28"/>
          <w:szCs w:val="28"/>
          <w:lang w:val="en-US"/>
        </w:rPr>
        <w:t>MARCO</w:t>
      </w:r>
      <w:r w:rsidR="00D121B2" w:rsidRPr="00805DDC">
        <w:rPr>
          <w:rFonts w:ascii="Times New Roman" w:hAnsi="Times New Roman" w:cs="Times New Roman"/>
          <w:b/>
          <w:noProof/>
          <w:color w:val="2F5496" w:themeColor="accent1" w:themeShade="BF"/>
          <w:sz w:val="28"/>
          <w:szCs w:val="28"/>
          <w:lang w:val="en-US"/>
        </w:rPr>
        <w:t xml:space="preserve"> ROSSI</w:t>
      </w:r>
    </w:p>
    <w:p w14:paraId="445A0E69" w14:textId="52EE2D26" w:rsidR="00D121B2" w:rsidRPr="00805DDC" w:rsidRDefault="006F3ECC" w:rsidP="00D121B2">
      <w:pPr>
        <w:rPr>
          <w:rStyle w:val="Collegamentoipertestuale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5DDC">
        <w:rPr>
          <w:rFonts w:ascii="Times New Roman" w:hAnsi="Times New Roman" w:cs="Times New Roman"/>
          <w:b/>
          <w:noProof/>
          <w:color w:val="2F5496" w:themeColor="accent1" w:themeShade="BF"/>
          <w:sz w:val="24"/>
          <w:szCs w:val="24"/>
          <w:lang w:val="en-US"/>
        </w:rPr>
        <w:t>Full-Stack Web</w:t>
      </w:r>
      <w:r w:rsidR="00502022" w:rsidRPr="00805DDC">
        <w:rPr>
          <w:rFonts w:ascii="Times New Roman" w:hAnsi="Times New Roman" w:cs="Times New Roman"/>
          <w:b/>
          <w:noProof/>
          <w:color w:val="2F5496" w:themeColor="accent1" w:themeShade="BF"/>
          <w:sz w:val="24"/>
          <w:szCs w:val="24"/>
          <w:lang w:val="en-US"/>
        </w:rPr>
        <w:t xml:space="preserve"> Developer</w:t>
      </w:r>
      <w:r w:rsidR="00D121B2" w:rsidRPr="00805DDC">
        <w:rPr>
          <w:sz w:val="24"/>
          <w:szCs w:val="24"/>
          <w:lang w:val="en-US"/>
        </w:rPr>
        <w:tab/>
      </w:r>
      <w:r w:rsidR="00D121B2" w:rsidRPr="00805DDC">
        <w:rPr>
          <w:sz w:val="24"/>
          <w:szCs w:val="24"/>
          <w:lang w:val="en-US"/>
        </w:rPr>
        <w:tab/>
      </w:r>
      <w:r w:rsidR="00D121B2" w:rsidRPr="00805DDC">
        <w:rPr>
          <w:sz w:val="24"/>
          <w:szCs w:val="24"/>
          <w:lang w:val="en-US"/>
        </w:rPr>
        <w:tab/>
      </w:r>
      <w:r w:rsidR="00D121B2" w:rsidRPr="00805DDC">
        <w:rPr>
          <w:sz w:val="24"/>
          <w:szCs w:val="24"/>
          <w:lang w:val="en-US"/>
        </w:rPr>
        <w:tab/>
      </w:r>
      <w:r w:rsidR="00D121B2" w:rsidRPr="00805DDC">
        <w:rPr>
          <w:sz w:val="24"/>
          <w:szCs w:val="24"/>
          <w:lang w:val="en-US"/>
        </w:rPr>
        <w:tab/>
      </w:r>
      <w:r w:rsidR="00D121B2" w:rsidRPr="00805DDC">
        <w:rPr>
          <w:sz w:val="24"/>
          <w:szCs w:val="24"/>
          <w:lang w:val="en-US"/>
        </w:rPr>
        <w:tab/>
      </w:r>
      <w:r w:rsidR="00D121B2" w:rsidRPr="00805DDC">
        <w:rPr>
          <w:sz w:val="24"/>
          <w:szCs w:val="24"/>
          <w:lang w:val="en-US"/>
        </w:rPr>
        <w:tab/>
      </w:r>
      <w:r w:rsidR="00D121B2" w:rsidRPr="00805DDC">
        <w:rPr>
          <w:rStyle w:val="Collegamentoipertestua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0" w:name="_Hlk103769812"/>
      <w:bookmarkEnd w:id="0"/>
    </w:p>
    <w:p w14:paraId="063F3FD4" w14:textId="58E662FC" w:rsidR="00D121B2" w:rsidRPr="00805DDC" w:rsidRDefault="00D121B2" w:rsidP="00CA3BA5">
      <w:pPr>
        <w:spacing w:line="24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805DDC">
        <w:rPr>
          <w:rFonts w:ascii="Times New Roman" w:hAnsi="Times New Roman" w:cs="Times New Roman"/>
          <w:bCs/>
          <w:sz w:val="16"/>
          <w:szCs w:val="16"/>
          <w:lang w:val="en-US"/>
        </w:rPr>
        <w:t>+39 300 00000</w:t>
      </w:r>
      <w:r w:rsidR="000E1E51"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="001E0D2C"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hyperlink r:id="rId6" w:history="1">
        <w:r w:rsidR="00B26640" w:rsidRPr="00805DDC">
          <w:rPr>
            <w:rStyle w:val="Collegamentoipertestuale"/>
            <w:rFonts w:ascii="Times New Roman" w:hAnsi="Times New Roman" w:cs="Times New Roman"/>
            <w:bCs/>
            <w:sz w:val="16"/>
            <w:szCs w:val="16"/>
            <w:lang w:val="en-US"/>
          </w:rPr>
          <w:t>marcorossi@gmail.com</w:t>
        </w:r>
      </w:hyperlink>
      <w:r w:rsidR="00ED270C"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</w:t>
      </w:r>
      <w:r w:rsidR="000E1E51"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Pr="00805DDC">
        <w:rPr>
          <w:rFonts w:ascii="Times New Roman" w:hAnsi="Times New Roman" w:cs="Times New Roman"/>
          <w:bCs/>
          <w:sz w:val="16"/>
          <w:szCs w:val="16"/>
          <w:lang w:val="en-US"/>
        </w:rPr>
        <w:t>Trieste</w:t>
      </w:r>
      <w:r w:rsidR="00262883"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(Italy)</w:t>
      </w:r>
      <w:r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</w:p>
    <w:p w14:paraId="632B98F6" w14:textId="5407FE3B" w:rsidR="00262883" w:rsidRPr="00805DDC" w:rsidRDefault="00262883" w:rsidP="00FC314D">
      <w:pPr>
        <w:spacing w:line="360" w:lineRule="auto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805DDC">
        <w:rPr>
          <w:rFonts w:ascii="Times New Roman" w:hAnsi="Times New Roman" w:cs="Times New Roman"/>
          <w:bCs/>
          <w:sz w:val="16"/>
          <w:szCs w:val="16"/>
          <w:lang w:val="en-US"/>
        </w:rPr>
        <w:t>Date of birth: July 10, 2000   Nationality: Italian   Driving license: B (with own car)</w:t>
      </w:r>
    </w:p>
    <w:p w14:paraId="4DE799C7" w14:textId="3FA285D9" w:rsidR="00D121B2" w:rsidRPr="00805DDC" w:rsidRDefault="00D121B2" w:rsidP="00FC314D">
      <w:pPr>
        <w:spacing w:line="360" w:lineRule="auto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805DDC">
        <w:rPr>
          <w:rFonts w:ascii="Times New Roman" w:hAnsi="Times New Roman" w:cs="Times New Roman"/>
          <w:b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A33CA3" wp14:editId="3C3D2538">
                <wp:simplePos x="0" y="0"/>
                <wp:positionH relativeFrom="column">
                  <wp:posOffset>-1270</wp:posOffset>
                </wp:positionH>
                <wp:positionV relativeFrom="paragraph">
                  <wp:posOffset>193675</wp:posOffset>
                </wp:positionV>
                <wp:extent cx="6817360" cy="0"/>
                <wp:effectExtent l="0" t="0" r="0" b="0"/>
                <wp:wrapNone/>
                <wp:docPr id="6" name="Connettore 2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7F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-.1pt;margin-top:15.25pt;width:53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" strokecolor="#2f5496 [2404]"/>
            </w:pict>
          </mc:Fallback>
        </mc:AlternateContent>
      </w:r>
      <w:r w:rsidR="0099098A" w:rsidRPr="00805DDC">
        <w:rPr>
          <w:rFonts w:ascii="Times New Roman" w:hAnsi="Times New Roman" w:cs="Times New Roman"/>
          <w:bCs/>
          <w:sz w:val="16"/>
          <w:szCs w:val="16"/>
          <w:lang w:val="en-US"/>
        </w:rPr>
        <w:t>Linked</w:t>
      </w:r>
      <w:r w:rsidR="000376AC" w:rsidRPr="00805DDC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r w:rsidR="0099098A"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n: link  </w:t>
      </w:r>
      <w:r w:rsidR="004B10B7"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="0099098A"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GitHub: link  </w:t>
      </w:r>
      <w:r w:rsidR="004B10B7" w:rsidRPr="00805DDC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="00262883" w:rsidRPr="00805DDC">
        <w:rPr>
          <w:rFonts w:ascii="Times New Roman" w:hAnsi="Times New Roman" w:cs="Times New Roman"/>
          <w:bCs/>
          <w:sz w:val="16"/>
          <w:szCs w:val="16"/>
          <w:lang w:val="en-US"/>
        </w:rPr>
        <w:t>Website</w:t>
      </w:r>
      <w:r w:rsidR="0099098A" w:rsidRPr="00805DDC">
        <w:rPr>
          <w:rFonts w:ascii="Times New Roman" w:hAnsi="Times New Roman" w:cs="Times New Roman"/>
          <w:bCs/>
          <w:sz w:val="16"/>
          <w:szCs w:val="16"/>
          <w:lang w:val="en-US"/>
        </w:rPr>
        <w:t>: link</w:t>
      </w:r>
    </w:p>
    <w:p w14:paraId="490333A5" w14:textId="390B73F1" w:rsidR="00D121B2" w:rsidRPr="00805DDC" w:rsidRDefault="00BD601D" w:rsidP="00D121B2">
      <w:pPr>
        <w:spacing w:line="240" w:lineRule="auto"/>
        <w:jc w:val="both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 w:rsidRPr="00805DDC">
        <w:rPr>
          <w:rFonts w:ascii="Times New Roman" w:hAnsi="Times New Roman" w:cs="Times New Roman"/>
          <w:b/>
          <w:color w:val="2F5496" w:themeColor="accent1" w:themeShade="BF"/>
          <w:lang w:val="en-US"/>
        </w:rPr>
        <w:t>SUMMARY</w:t>
      </w:r>
    </w:p>
    <w:p w14:paraId="39C61754" w14:textId="21B1E24E" w:rsidR="0016470D" w:rsidRDefault="00DA700B" w:rsidP="00D121B2">
      <w:p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 xml:space="preserve">Proactive, versatile, </w:t>
      </w:r>
      <w:r w:rsidR="00050125" w:rsidRPr="00805DDC">
        <w:rPr>
          <w:rFonts w:ascii="Times New Roman" w:hAnsi="Times New Roman" w:cs="Times New Roman"/>
          <w:bCs/>
          <w:lang w:val="en-US"/>
        </w:rPr>
        <w:t xml:space="preserve">and </w:t>
      </w:r>
      <w:r w:rsidRPr="00805DDC">
        <w:rPr>
          <w:rFonts w:ascii="Times New Roman" w:hAnsi="Times New Roman" w:cs="Times New Roman"/>
          <w:bCs/>
          <w:lang w:val="en-US"/>
        </w:rPr>
        <w:t>team player</w:t>
      </w:r>
      <w:r w:rsidR="00050125" w:rsidRPr="00805DDC">
        <w:rPr>
          <w:rFonts w:ascii="Times New Roman" w:hAnsi="Times New Roman" w:cs="Times New Roman"/>
          <w:bCs/>
          <w:lang w:val="en-US"/>
        </w:rPr>
        <w:t xml:space="preserve"> are the best words to describe m</w:t>
      </w:r>
      <w:r w:rsidR="00AE5EBB">
        <w:rPr>
          <w:rFonts w:ascii="Times New Roman" w:hAnsi="Times New Roman" w:cs="Times New Roman"/>
          <w:bCs/>
          <w:lang w:val="en-US"/>
        </w:rPr>
        <w:t>e</w:t>
      </w:r>
      <w:r w:rsidRPr="00805DDC">
        <w:rPr>
          <w:rFonts w:ascii="Times New Roman" w:hAnsi="Times New Roman" w:cs="Times New Roman"/>
          <w:bCs/>
          <w:lang w:val="en-US"/>
        </w:rPr>
        <w:t>. I like solving problems</w:t>
      </w:r>
      <w:r w:rsidR="00AE5EBB">
        <w:rPr>
          <w:rFonts w:ascii="Times New Roman" w:hAnsi="Times New Roman" w:cs="Times New Roman"/>
          <w:bCs/>
          <w:lang w:val="en-US"/>
        </w:rPr>
        <w:t xml:space="preserve"> and</w:t>
      </w:r>
      <w:r w:rsidRPr="00805DDC">
        <w:rPr>
          <w:rFonts w:ascii="Times New Roman" w:hAnsi="Times New Roman" w:cs="Times New Roman"/>
          <w:bCs/>
          <w:lang w:val="en-US"/>
        </w:rPr>
        <w:t xml:space="preserve"> develop</w:t>
      </w:r>
      <w:r w:rsidR="00AE5EBB">
        <w:rPr>
          <w:rFonts w:ascii="Times New Roman" w:hAnsi="Times New Roman" w:cs="Times New Roman"/>
          <w:bCs/>
          <w:lang w:val="en-US"/>
        </w:rPr>
        <w:t>ing</w:t>
      </w:r>
      <w:r w:rsidRPr="00805DDC">
        <w:rPr>
          <w:rFonts w:ascii="Times New Roman" w:hAnsi="Times New Roman" w:cs="Times New Roman"/>
          <w:bCs/>
          <w:lang w:val="en-US"/>
        </w:rPr>
        <w:t xml:space="preserve"> efficient databases and intuitive interfaces.</w:t>
      </w:r>
      <w:r w:rsidR="002134D6" w:rsidRPr="00805DDC">
        <w:rPr>
          <w:rFonts w:ascii="Times New Roman" w:hAnsi="Times New Roman" w:cs="Times New Roman"/>
          <w:bCs/>
          <w:lang w:val="en-US"/>
        </w:rPr>
        <w:t xml:space="preserve"> My strength is the ability to manage both the back-end and front-end parts of web projects. I use </w:t>
      </w:r>
      <w:r w:rsidR="00E11624" w:rsidRPr="00805DDC">
        <w:rPr>
          <w:rFonts w:ascii="Times New Roman" w:hAnsi="Times New Roman" w:cs="Times New Roman"/>
          <w:bCs/>
          <w:lang w:val="en-US"/>
        </w:rPr>
        <w:t xml:space="preserve">HTML, CSS, JavaScript, Angular, </w:t>
      </w:r>
      <w:r w:rsidR="002134D6" w:rsidRPr="00805DDC">
        <w:rPr>
          <w:rFonts w:ascii="Times New Roman" w:hAnsi="Times New Roman" w:cs="Times New Roman"/>
          <w:bCs/>
          <w:lang w:val="en-US"/>
        </w:rPr>
        <w:t>PHP,</w:t>
      </w:r>
      <w:r w:rsidR="00E11624" w:rsidRPr="00805DDC">
        <w:rPr>
          <w:rFonts w:ascii="Times New Roman" w:hAnsi="Times New Roman" w:cs="Times New Roman"/>
          <w:bCs/>
          <w:lang w:val="en-US"/>
        </w:rPr>
        <w:t xml:space="preserve"> and My SQL.</w:t>
      </w:r>
      <w:r w:rsidR="001C5AEE">
        <w:rPr>
          <w:rFonts w:ascii="Times New Roman" w:hAnsi="Times New Roman" w:cs="Times New Roman"/>
          <w:bCs/>
          <w:lang w:val="en-US"/>
        </w:rPr>
        <w:t xml:space="preserve"> </w:t>
      </w:r>
    </w:p>
    <w:p w14:paraId="63332455" w14:textId="6A6C0E3B" w:rsidR="00DA700B" w:rsidRPr="00805DDC" w:rsidRDefault="001C5AEE" w:rsidP="00D121B2">
      <w:p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Moreover, as</w:t>
      </w:r>
      <w:r w:rsidR="0016470D">
        <w:rPr>
          <w:rFonts w:ascii="Times New Roman" w:hAnsi="Times New Roman" w:cs="Times New Roman"/>
          <w:bCs/>
          <w:lang w:val="en-US"/>
        </w:rPr>
        <w:t xml:space="preserve"> a past IT sales representative</w:t>
      </w:r>
      <w:r w:rsidR="004C53C0">
        <w:rPr>
          <w:rFonts w:ascii="Times New Roman" w:hAnsi="Times New Roman" w:cs="Times New Roman"/>
          <w:bCs/>
          <w:lang w:val="en-US"/>
        </w:rPr>
        <w:t>,</w:t>
      </w:r>
      <w:r w:rsidR="0016470D">
        <w:rPr>
          <w:rFonts w:ascii="Times New Roman" w:hAnsi="Times New Roman" w:cs="Times New Roman"/>
          <w:bCs/>
          <w:lang w:val="en-US"/>
        </w:rPr>
        <w:t xml:space="preserve"> I can communicate and interact effectively with </w:t>
      </w:r>
      <w:r w:rsidR="00F2185C">
        <w:rPr>
          <w:rFonts w:ascii="Times New Roman" w:hAnsi="Times New Roman" w:cs="Times New Roman"/>
          <w:bCs/>
          <w:lang w:val="en-US"/>
        </w:rPr>
        <w:t>clients</w:t>
      </w:r>
      <w:r w:rsidR="0016470D">
        <w:rPr>
          <w:rFonts w:ascii="Times New Roman" w:hAnsi="Times New Roman" w:cs="Times New Roman"/>
          <w:bCs/>
          <w:lang w:val="en-US"/>
        </w:rPr>
        <w:t>, and work under pressure.</w:t>
      </w:r>
    </w:p>
    <w:p w14:paraId="75665167" w14:textId="473BA66A" w:rsidR="00E11624" w:rsidRPr="00805DDC" w:rsidRDefault="00E11624" w:rsidP="00D121B2">
      <w:p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 xml:space="preserve">I want to develop my IT skills, work for an innovative company, and </w:t>
      </w:r>
      <w:r w:rsidR="002074C5">
        <w:rPr>
          <w:rFonts w:ascii="Times New Roman" w:hAnsi="Times New Roman" w:cs="Times New Roman"/>
          <w:bCs/>
          <w:lang w:val="en-US"/>
        </w:rPr>
        <w:t>contribute</w:t>
      </w:r>
      <w:r w:rsidRPr="00805DDC">
        <w:rPr>
          <w:rFonts w:ascii="Times New Roman" w:hAnsi="Times New Roman" w:cs="Times New Roman"/>
          <w:bCs/>
          <w:lang w:val="en-US"/>
        </w:rPr>
        <w:t xml:space="preserve"> to the growth of </w:t>
      </w:r>
      <w:r w:rsidR="000040A0">
        <w:rPr>
          <w:rFonts w:ascii="Times New Roman" w:hAnsi="Times New Roman" w:cs="Times New Roman"/>
          <w:bCs/>
          <w:lang w:val="en-US"/>
        </w:rPr>
        <w:t>your</w:t>
      </w:r>
      <w:r w:rsidRPr="00805DDC">
        <w:rPr>
          <w:rFonts w:ascii="Times New Roman" w:hAnsi="Times New Roman" w:cs="Times New Roman"/>
          <w:bCs/>
          <w:lang w:val="en-US"/>
        </w:rPr>
        <w:t xml:space="preserve"> business.</w:t>
      </w:r>
    </w:p>
    <w:p w14:paraId="12BD58FF" w14:textId="77777777" w:rsidR="005F3FC9" w:rsidRPr="00805DDC" w:rsidRDefault="005F3FC9" w:rsidP="005F3FC9">
      <w:pPr>
        <w:spacing w:line="240" w:lineRule="auto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 w:rsidRPr="00805DDC">
        <w:rPr>
          <w:rFonts w:ascii="Times New Roman" w:hAnsi="Times New Roman" w:cs="Times New Roman"/>
          <w:b/>
          <w:color w:val="2F5496" w:themeColor="accent1" w:themeShade="BF"/>
          <w:lang w:val="en-US"/>
        </w:rPr>
        <w:t>WORK EXPERIENCE</w:t>
      </w:r>
    </w:p>
    <w:p w14:paraId="050BD993" w14:textId="44835A77" w:rsidR="005F3FC9" w:rsidRPr="00235393" w:rsidRDefault="005F3FC9" w:rsidP="005F3FC9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235393">
        <w:rPr>
          <w:rFonts w:ascii="Times New Roman" w:hAnsi="Times New Roman" w:cs="Times New Roman"/>
          <w:bCs/>
          <w:lang w:val="en-US"/>
        </w:rPr>
        <w:t xml:space="preserve">IT sales representative, ABC Ltd, Trieste, </w:t>
      </w:r>
      <w:r w:rsidR="006F3D1B" w:rsidRPr="00235393">
        <w:rPr>
          <w:rFonts w:ascii="Times New Roman" w:hAnsi="Times New Roman" w:cs="Times New Roman"/>
          <w:bCs/>
          <w:lang w:val="en-US"/>
        </w:rPr>
        <w:t xml:space="preserve">September </w:t>
      </w:r>
      <w:r w:rsidRPr="00235393">
        <w:rPr>
          <w:rFonts w:ascii="Times New Roman" w:hAnsi="Times New Roman" w:cs="Times New Roman"/>
          <w:bCs/>
          <w:lang w:val="en-US"/>
        </w:rPr>
        <w:t>20</w:t>
      </w:r>
      <w:r w:rsidR="005D4A11" w:rsidRPr="00235393">
        <w:rPr>
          <w:rFonts w:ascii="Times New Roman" w:hAnsi="Times New Roman" w:cs="Times New Roman"/>
          <w:bCs/>
          <w:lang w:val="en-US"/>
        </w:rPr>
        <w:t>20</w:t>
      </w:r>
      <w:r w:rsidRPr="00235393">
        <w:rPr>
          <w:rFonts w:ascii="Times New Roman" w:hAnsi="Times New Roman" w:cs="Times New Roman"/>
          <w:bCs/>
          <w:lang w:val="en-US"/>
        </w:rPr>
        <w:t xml:space="preserve"> </w:t>
      </w:r>
      <w:r w:rsidR="006F3D1B" w:rsidRPr="00235393">
        <w:rPr>
          <w:rFonts w:ascii="Times New Roman" w:hAnsi="Times New Roman" w:cs="Times New Roman"/>
          <w:bCs/>
          <w:lang w:val="en-US"/>
        </w:rPr>
        <w:t>–</w:t>
      </w:r>
      <w:r w:rsidRPr="00235393">
        <w:rPr>
          <w:rFonts w:ascii="Times New Roman" w:hAnsi="Times New Roman" w:cs="Times New Roman"/>
          <w:bCs/>
          <w:lang w:val="en-US"/>
        </w:rPr>
        <w:t xml:space="preserve"> </w:t>
      </w:r>
      <w:r w:rsidR="006601E3">
        <w:rPr>
          <w:rFonts w:ascii="Times New Roman" w:hAnsi="Times New Roman" w:cs="Times New Roman"/>
          <w:bCs/>
          <w:lang w:val="en-US"/>
        </w:rPr>
        <w:t>September</w:t>
      </w:r>
      <w:r w:rsidR="006F3D1B" w:rsidRPr="00235393">
        <w:rPr>
          <w:rFonts w:ascii="Times New Roman" w:hAnsi="Times New Roman" w:cs="Times New Roman"/>
          <w:bCs/>
          <w:lang w:val="en-US"/>
        </w:rPr>
        <w:t xml:space="preserve"> </w:t>
      </w:r>
      <w:r w:rsidRPr="00235393">
        <w:rPr>
          <w:rFonts w:ascii="Times New Roman" w:hAnsi="Times New Roman" w:cs="Times New Roman"/>
          <w:bCs/>
          <w:lang w:val="en-US"/>
        </w:rPr>
        <w:t xml:space="preserve">2021 </w:t>
      </w:r>
    </w:p>
    <w:p w14:paraId="32A692F4" w14:textId="73481D65" w:rsidR="005F3FC9" w:rsidRPr="00805DDC" w:rsidRDefault="005F3FC9" w:rsidP="00805DDC">
      <w:pPr>
        <w:pStyle w:val="Paragrafoelenco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Responsible for acquiring new clients, conducting sales presentations and negotiations.</w:t>
      </w:r>
    </w:p>
    <w:p w14:paraId="3B60571C" w14:textId="7C9C6055" w:rsidR="005F3FC9" w:rsidRPr="00805DDC" w:rsidRDefault="005F3FC9" w:rsidP="00805DDC">
      <w:pPr>
        <w:pStyle w:val="Paragrafoelenco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 xml:space="preserve">I have acquired </w:t>
      </w:r>
      <w:r w:rsidR="00A509C7">
        <w:rPr>
          <w:rFonts w:ascii="Times New Roman" w:hAnsi="Times New Roman" w:cs="Times New Roman"/>
          <w:bCs/>
          <w:lang w:val="en-US"/>
        </w:rPr>
        <w:t>15</w:t>
      </w:r>
      <w:r w:rsidRPr="00805DDC">
        <w:rPr>
          <w:rFonts w:ascii="Times New Roman" w:hAnsi="Times New Roman" w:cs="Times New Roman"/>
          <w:bCs/>
          <w:lang w:val="en-US"/>
        </w:rPr>
        <w:t xml:space="preserve"> new B2B clients and increased sales by 20% in one year.</w:t>
      </w:r>
    </w:p>
    <w:p w14:paraId="79FA970C" w14:textId="77777777" w:rsidR="005F3FC9" w:rsidRPr="00805DDC" w:rsidRDefault="005F3FC9" w:rsidP="005F3FC9">
      <w:pPr>
        <w:spacing w:line="240" w:lineRule="auto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 w:rsidRPr="00805DDC">
        <w:rPr>
          <w:rFonts w:ascii="Times New Roman" w:hAnsi="Times New Roman" w:cs="Times New Roman"/>
          <w:b/>
          <w:color w:val="2F5496" w:themeColor="accent1" w:themeShade="BF"/>
          <w:lang w:val="en-US"/>
        </w:rPr>
        <w:t>EDUCATION AND TRAINING</w:t>
      </w:r>
    </w:p>
    <w:p w14:paraId="1D81AB4F" w14:textId="69F889DB" w:rsidR="005F3FC9" w:rsidRPr="00805DDC" w:rsidRDefault="005F3FC9" w:rsidP="00805DDC">
      <w:pPr>
        <w:pStyle w:val="Paragrafoelenco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 xml:space="preserve">Back-end developer certificate, EPICODE, Rome (Italy), </w:t>
      </w:r>
      <w:r w:rsidR="00483EB6">
        <w:rPr>
          <w:rFonts w:ascii="Times New Roman" w:hAnsi="Times New Roman" w:cs="Times New Roman"/>
          <w:bCs/>
          <w:lang w:val="en-US"/>
        </w:rPr>
        <w:t xml:space="preserve">May </w:t>
      </w:r>
      <w:r w:rsidRPr="00805DDC">
        <w:rPr>
          <w:rFonts w:ascii="Times New Roman" w:hAnsi="Times New Roman" w:cs="Times New Roman"/>
          <w:bCs/>
          <w:lang w:val="en-US"/>
        </w:rPr>
        <w:t>2022.</w:t>
      </w:r>
    </w:p>
    <w:p w14:paraId="1295CA99" w14:textId="066EDD88" w:rsidR="005F3FC9" w:rsidRPr="00805DDC" w:rsidRDefault="005F3FC9" w:rsidP="00805DDC">
      <w:pPr>
        <w:pStyle w:val="Paragrafoelenco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High school d</w:t>
      </w:r>
      <w:r w:rsidR="00173B85">
        <w:rPr>
          <w:rFonts w:ascii="Times New Roman" w:hAnsi="Times New Roman" w:cs="Times New Roman"/>
          <w:bCs/>
          <w:lang w:val="en-US"/>
        </w:rPr>
        <w:t>iploma</w:t>
      </w:r>
      <w:r w:rsidRPr="00805DDC">
        <w:rPr>
          <w:rFonts w:ascii="Times New Roman" w:hAnsi="Times New Roman" w:cs="Times New Roman"/>
          <w:bCs/>
          <w:lang w:val="en-US"/>
        </w:rPr>
        <w:t xml:space="preserve">, </w:t>
      </w:r>
      <w:r w:rsidR="00F3359C">
        <w:rPr>
          <w:rFonts w:ascii="Times New Roman" w:hAnsi="Times New Roman" w:cs="Times New Roman"/>
          <w:bCs/>
          <w:lang w:val="en-US"/>
        </w:rPr>
        <w:t xml:space="preserve">Scientific </w:t>
      </w:r>
      <w:r w:rsidRPr="00805DDC">
        <w:rPr>
          <w:rFonts w:ascii="Times New Roman" w:hAnsi="Times New Roman" w:cs="Times New Roman"/>
          <w:bCs/>
          <w:lang w:val="en-US"/>
        </w:rPr>
        <w:t>Lyceum “G. Galilei”, Trieste,</w:t>
      </w:r>
      <w:r w:rsidR="00483EB6">
        <w:rPr>
          <w:rFonts w:ascii="Times New Roman" w:hAnsi="Times New Roman" w:cs="Times New Roman"/>
          <w:bCs/>
          <w:lang w:val="en-US"/>
        </w:rPr>
        <w:t xml:space="preserve"> July</w:t>
      </w:r>
      <w:r w:rsidRPr="00805DDC">
        <w:rPr>
          <w:rFonts w:ascii="Times New Roman" w:hAnsi="Times New Roman" w:cs="Times New Roman"/>
          <w:bCs/>
          <w:lang w:val="en-US"/>
        </w:rPr>
        <w:t xml:space="preserve"> 2019.</w:t>
      </w:r>
    </w:p>
    <w:p w14:paraId="1789FB58" w14:textId="77777777" w:rsidR="005F3FC9" w:rsidRPr="00805DDC" w:rsidRDefault="005F3FC9" w:rsidP="005F3FC9">
      <w:pPr>
        <w:spacing w:line="240" w:lineRule="auto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 w:rsidRPr="00805DDC">
        <w:rPr>
          <w:rFonts w:ascii="Times New Roman" w:hAnsi="Times New Roman" w:cs="Times New Roman"/>
          <w:b/>
          <w:color w:val="2F5496" w:themeColor="accent1" w:themeShade="BF"/>
          <w:lang w:val="en-US"/>
        </w:rPr>
        <w:t>LANGUAGES</w:t>
      </w:r>
    </w:p>
    <w:p w14:paraId="267D95A5" w14:textId="4DA50739" w:rsidR="00805DDC" w:rsidRPr="00805DDC" w:rsidRDefault="00805DDC" w:rsidP="00805DDC">
      <w:pPr>
        <w:pStyle w:val="Paragrafoelenco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 xml:space="preserve">Italian: </w:t>
      </w:r>
      <w:r w:rsidR="00B818A9">
        <w:rPr>
          <w:rFonts w:ascii="Times New Roman" w:hAnsi="Times New Roman" w:cs="Times New Roman"/>
          <w:bCs/>
          <w:lang w:val="en-US"/>
        </w:rPr>
        <w:t>native speaker</w:t>
      </w:r>
    </w:p>
    <w:p w14:paraId="3AE29337" w14:textId="77777777" w:rsidR="00805DDC" w:rsidRPr="00805DDC" w:rsidRDefault="00805DDC" w:rsidP="00805DDC">
      <w:pPr>
        <w:pStyle w:val="Paragrafoelenco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English: advanced level (C1)</w:t>
      </w:r>
    </w:p>
    <w:p w14:paraId="04788C42" w14:textId="21366845" w:rsidR="00805DDC" w:rsidRPr="00805DDC" w:rsidRDefault="00805DDC" w:rsidP="00805DDC">
      <w:pPr>
        <w:pStyle w:val="Paragrafoelenco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Spanish: pre-intermediate level (B1)</w:t>
      </w:r>
    </w:p>
    <w:p w14:paraId="446CE287" w14:textId="048F31DD" w:rsidR="005F3FC9" w:rsidRPr="00805DDC" w:rsidRDefault="005F3FC9" w:rsidP="005F3FC9">
      <w:pPr>
        <w:spacing w:line="240" w:lineRule="auto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r w:rsidRPr="00805DDC">
        <w:rPr>
          <w:rFonts w:ascii="Times New Roman" w:hAnsi="Times New Roman" w:cs="Times New Roman"/>
          <w:b/>
          <w:color w:val="2F5496" w:themeColor="accent1" w:themeShade="BF"/>
          <w:lang w:val="en-US"/>
        </w:rPr>
        <w:t>IT SKILLS</w:t>
      </w:r>
    </w:p>
    <w:p w14:paraId="203B34CE" w14:textId="12B530A9" w:rsidR="005F3FC9" w:rsidRPr="00805DDC" w:rsidRDefault="005F3FC9" w:rsidP="00805DDC">
      <w:pPr>
        <w:pStyle w:val="Paragrafoelenco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MS Office</w:t>
      </w:r>
    </w:p>
    <w:p w14:paraId="1A657B8F" w14:textId="564DD8AB" w:rsidR="005F3FC9" w:rsidRPr="00805DDC" w:rsidRDefault="005F3FC9" w:rsidP="00805DDC">
      <w:pPr>
        <w:pStyle w:val="Paragrafoelenco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HTML</w:t>
      </w:r>
    </w:p>
    <w:p w14:paraId="4241E3AF" w14:textId="31513E2F" w:rsidR="005F3FC9" w:rsidRPr="00805DDC" w:rsidRDefault="005F3FC9" w:rsidP="00805DDC">
      <w:pPr>
        <w:pStyle w:val="Paragrafoelenco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CSS</w:t>
      </w:r>
    </w:p>
    <w:p w14:paraId="14535345" w14:textId="4D22B88C" w:rsidR="005F3FC9" w:rsidRPr="00805DDC" w:rsidRDefault="005F3FC9" w:rsidP="00805DDC">
      <w:pPr>
        <w:pStyle w:val="Paragrafoelenco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JavaScript</w:t>
      </w:r>
    </w:p>
    <w:p w14:paraId="480EA475" w14:textId="14D41EEC" w:rsidR="005F3FC9" w:rsidRPr="00805DDC" w:rsidRDefault="005F3FC9" w:rsidP="00805DDC">
      <w:pPr>
        <w:pStyle w:val="Paragrafoelenco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Angular</w:t>
      </w:r>
    </w:p>
    <w:p w14:paraId="4964F95B" w14:textId="40E8AD0F" w:rsidR="005F3FC9" w:rsidRPr="00805DDC" w:rsidRDefault="005F3FC9" w:rsidP="00805DDC">
      <w:pPr>
        <w:pStyle w:val="Paragrafoelenco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PHP</w:t>
      </w:r>
    </w:p>
    <w:p w14:paraId="41BEF9FD" w14:textId="00DD9999" w:rsidR="005F3FC9" w:rsidRPr="00805DDC" w:rsidRDefault="005F3FC9" w:rsidP="00805DDC">
      <w:pPr>
        <w:pStyle w:val="Paragrafoelenco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Cs/>
          <w:lang w:val="en-US"/>
        </w:rPr>
      </w:pPr>
      <w:r w:rsidRPr="00805DDC">
        <w:rPr>
          <w:rFonts w:ascii="Times New Roman" w:hAnsi="Times New Roman" w:cs="Times New Roman"/>
          <w:bCs/>
          <w:lang w:val="en-US"/>
        </w:rPr>
        <w:t>MySQL</w:t>
      </w:r>
    </w:p>
    <w:p w14:paraId="56894842" w14:textId="77777777" w:rsidR="005F3FC9" w:rsidRPr="00805DDC" w:rsidRDefault="005F3FC9" w:rsidP="005F3FC9">
      <w:pPr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6BA5F4A6" w14:textId="77777777" w:rsidR="005F3FC9" w:rsidRPr="00805DDC" w:rsidRDefault="005F3FC9" w:rsidP="005F3FC9">
      <w:pPr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58A77AFD" w14:textId="77777777" w:rsidR="005F3FC9" w:rsidRPr="00805DDC" w:rsidRDefault="005F3FC9" w:rsidP="005F3FC9">
      <w:pPr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2C263153" w14:textId="77777777" w:rsidR="005F3FC9" w:rsidRPr="00805DDC" w:rsidRDefault="005F3FC9" w:rsidP="005F3FC9">
      <w:pPr>
        <w:spacing w:line="240" w:lineRule="auto"/>
        <w:jc w:val="center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2A92C6F1" w14:textId="503F08D4" w:rsidR="005F3FC9" w:rsidRPr="00805DDC" w:rsidRDefault="005F3FC9" w:rsidP="005F3FC9">
      <w:pPr>
        <w:spacing w:line="240" w:lineRule="auto"/>
        <w:jc w:val="center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805DDC">
        <w:rPr>
          <w:rFonts w:ascii="Times New Roman" w:hAnsi="Times New Roman" w:cs="Times New Roman"/>
          <w:bCs/>
          <w:sz w:val="16"/>
          <w:szCs w:val="16"/>
          <w:lang w:val="en-US"/>
        </w:rPr>
        <w:t>I hereby authorize the use of my data in accordance with the GDPR 679/16 - European regulation on the protection of personal data.</w:t>
      </w:r>
    </w:p>
    <w:sectPr w:rsidR="005F3FC9" w:rsidRPr="00805DDC">
      <w:pgSz w:w="11906" w:h="16838"/>
      <w:pgMar w:top="709" w:right="567" w:bottom="567" w:left="56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5" w15:restartNumberingAfterBreak="0">
    <w:nsid w:val="10373531"/>
    <w:multiLevelType w:val="hybridMultilevel"/>
    <w:tmpl w:val="B32043A0"/>
    <w:lvl w:ilvl="0" w:tplc="046C18B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460E5"/>
    <w:multiLevelType w:val="hybridMultilevel"/>
    <w:tmpl w:val="DADE04CA"/>
    <w:lvl w:ilvl="0" w:tplc="046C18B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6621"/>
    <w:multiLevelType w:val="hybridMultilevel"/>
    <w:tmpl w:val="91B4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18EA"/>
    <w:multiLevelType w:val="hybridMultilevel"/>
    <w:tmpl w:val="32B0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5A6C"/>
    <w:multiLevelType w:val="hybridMultilevel"/>
    <w:tmpl w:val="1EB6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6780E"/>
    <w:multiLevelType w:val="hybridMultilevel"/>
    <w:tmpl w:val="1102CEA0"/>
    <w:lvl w:ilvl="0" w:tplc="046C18B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8203D"/>
    <w:multiLevelType w:val="hybridMultilevel"/>
    <w:tmpl w:val="E10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86D69"/>
    <w:multiLevelType w:val="hybridMultilevel"/>
    <w:tmpl w:val="66D0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61856"/>
    <w:multiLevelType w:val="hybridMultilevel"/>
    <w:tmpl w:val="B6C4F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1124"/>
    <w:multiLevelType w:val="hybridMultilevel"/>
    <w:tmpl w:val="95544300"/>
    <w:lvl w:ilvl="0" w:tplc="046C18B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F25BB"/>
    <w:multiLevelType w:val="hybridMultilevel"/>
    <w:tmpl w:val="754E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07AB9"/>
    <w:multiLevelType w:val="hybridMultilevel"/>
    <w:tmpl w:val="23FE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F70BC"/>
    <w:multiLevelType w:val="hybridMultilevel"/>
    <w:tmpl w:val="399806C8"/>
    <w:lvl w:ilvl="0" w:tplc="046C18B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F1BE0"/>
    <w:multiLevelType w:val="hybridMultilevel"/>
    <w:tmpl w:val="0CA2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01B82"/>
    <w:multiLevelType w:val="hybridMultilevel"/>
    <w:tmpl w:val="DE724F4C"/>
    <w:lvl w:ilvl="0" w:tplc="046C18B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528A4"/>
    <w:multiLevelType w:val="hybridMultilevel"/>
    <w:tmpl w:val="A48AD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F5C45"/>
    <w:multiLevelType w:val="hybridMultilevel"/>
    <w:tmpl w:val="FA9CF41E"/>
    <w:lvl w:ilvl="0" w:tplc="046C18B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E17E4"/>
    <w:multiLevelType w:val="hybridMultilevel"/>
    <w:tmpl w:val="7F74F256"/>
    <w:lvl w:ilvl="0" w:tplc="046C18B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01AE7"/>
    <w:multiLevelType w:val="hybridMultilevel"/>
    <w:tmpl w:val="84F63924"/>
    <w:lvl w:ilvl="0" w:tplc="046C18B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458962">
    <w:abstractNumId w:val="0"/>
  </w:num>
  <w:num w:numId="2" w16cid:durableId="556428966">
    <w:abstractNumId w:val="1"/>
  </w:num>
  <w:num w:numId="3" w16cid:durableId="382488855">
    <w:abstractNumId w:val="2"/>
  </w:num>
  <w:num w:numId="4" w16cid:durableId="544219140">
    <w:abstractNumId w:val="3"/>
  </w:num>
  <w:num w:numId="5" w16cid:durableId="2013100770">
    <w:abstractNumId w:val="4"/>
  </w:num>
  <w:num w:numId="6" w16cid:durableId="172229929">
    <w:abstractNumId w:val="18"/>
  </w:num>
  <w:num w:numId="7" w16cid:durableId="865868607">
    <w:abstractNumId w:val="7"/>
  </w:num>
  <w:num w:numId="8" w16cid:durableId="1784380996">
    <w:abstractNumId w:val="15"/>
  </w:num>
  <w:num w:numId="9" w16cid:durableId="1223103623">
    <w:abstractNumId w:val="9"/>
  </w:num>
  <w:num w:numId="10" w16cid:durableId="908074089">
    <w:abstractNumId w:val="8"/>
  </w:num>
  <w:num w:numId="11" w16cid:durableId="707291269">
    <w:abstractNumId w:val="16"/>
  </w:num>
  <w:num w:numId="12" w16cid:durableId="313874934">
    <w:abstractNumId w:val="11"/>
  </w:num>
  <w:num w:numId="13" w16cid:durableId="76364417">
    <w:abstractNumId w:val="12"/>
  </w:num>
  <w:num w:numId="14" w16cid:durableId="1229921599">
    <w:abstractNumId w:val="13"/>
  </w:num>
  <w:num w:numId="15" w16cid:durableId="1948416724">
    <w:abstractNumId w:val="20"/>
  </w:num>
  <w:num w:numId="16" w16cid:durableId="62411787">
    <w:abstractNumId w:val="23"/>
  </w:num>
  <w:num w:numId="17" w16cid:durableId="1320881884">
    <w:abstractNumId w:val="17"/>
  </w:num>
  <w:num w:numId="18" w16cid:durableId="1722360894">
    <w:abstractNumId w:val="10"/>
  </w:num>
  <w:num w:numId="19" w16cid:durableId="653684128">
    <w:abstractNumId w:val="21"/>
  </w:num>
  <w:num w:numId="20" w16cid:durableId="1550873756">
    <w:abstractNumId w:val="14"/>
  </w:num>
  <w:num w:numId="21" w16cid:durableId="1905405353">
    <w:abstractNumId w:val="22"/>
  </w:num>
  <w:num w:numId="22" w16cid:durableId="2016417356">
    <w:abstractNumId w:val="5"/>
  </w:num>
  <w:num w:numId="23" w16cid:durableId="734427477">
    <w:abstractNumId w:val="6"/>
  </w:num>
  <w:num w:numId="24" w16cid:durableId="4840534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B2"/>
    <w:rsid w:val="000040A0"/>
    <w:rsid w:val="00005DBF"/>
    <w:rsid w:val="000376AC"/>
    <w:rsid w:val="00050125"/>
    <w:rsid w:val="000A3867"/>
    <w:rsid w:val="000D7AE1"/>
    <w:rsid w:val="000E1E51"/>
    <w:rsid w:val="000E42BC"/>
    <w:rsid w:val="0011238E"/>
    <w:rsid w:val="0016470D"/>
    <w:rsid w:val="00173B85"/>
    <w:rsid w:val="001A5045"/>
    <w:rsid w:val="001C5AEE"/>
    <w:rsid w:val="001D62E5"/>
    <w:rsid w:val="001E0D2C"/>
    <w:rsid w:val="002074C5"/>
    <w:rsid w:val="002134D6"/>
    <w:rsid w:val="00235393"/>
    <w:rsid w:val="0026096B"/>
    <w:rsid w:val="00262883"/>
    <w:rsid w:val="002B32CB"/>
    <w:rsid w:val="002E3CF0"/>
    <w:rsid w:val="00311C19"/>
    <w:rsid w:val="003148E5"/>
    <w:rsid w:val="003B0648"/>
    <w:rsid w:val="003D75F9"/>
    <w:rsid w:val="00483EB6"/>
    <w:rsid w:val="004B10B7"/>
    <w:rsid w:val="004C53C0"/>
    <w:rsid w:val="004E6F20"/>
    <w:rsid w:val="00502022"/>
    <w:rsid w:val="00502801"/>
    <w:rsid w:val="005903AE"/>
    <w:rsid w:val="00591DF1"/>
    <w:rsid w:val="005D4A11"/>
    <w:rsid w:val="005F3FC9"/>
    <w:rsid w:val="00613395"/>
    <w:rsid w:val="00654581"/>
    <w:rsid w:val="006601E3"/>
    <w:rsid w:val="00690428"/>
    <w:rsid w:val="006E7447"/>
    <w:rsid w:val="006F3D1B"/>
    <w:rsid w:val="006F3ECC"/>
    <w:rsid w:val="00783540"/>
    <w:rsid w:val="007A72D3"/>
    <w:rsid w:val="00805DDC"/>
    <w:rsid w:val="00822854"/>
    <w:rsid w:val="008A572F"/>
    <w:rsid w:val="008D1498"/>
    <w:rsid w:val="00917D9F"/>
    <w:rsid w:val="0099098A"/>
    <w:rsid w:val="009A43AF"/>
    <w:rsid w:val="00A07A65"/>
    <w:rsid w:val="00A13435"/>
    <w:rsid w:val="00A3179D"/>
    <w:rsid w:val="00A509C7"/>
    <w:rsid w:val="00A66E5D"/>
    <w:rsid w:val="00AB21BC"/>
    <w:rsid w:val="00AE5EBB"/>
    <w:rsid w:val="00B200FE"/>
    <w:rsid w:val="00B26640"/>
    <w:rsid w:val="00B33368"/>
    <w:rsid w:val="00B64ED0"/>
    <w:rsid w:val="00B775FC"/>
    <w:rsid w:val="00B818A9"/>
    <w:rsid w:val="00BA645B"/>
    <w:rsid w:val="00BD601D"/>
    <w:rsid w:val="00BD6666"/>
    <w:rsid w:val="00BF5035"/>
    <w:rsid w:val="00C4517C"/>
    <w:rsid w:val="00CA3BA5"/>
    <w:rsid w:val="00CC2AEF"/>
    <w:rsid w:val="00D121B2"/>
    <w:rsid w:val="00D35E0A"/>
    <w:rsid w:val="00D94258"/>
    <w:rsid w:val="00DA700B"/>
    <w:rsid w:val="00E11624"/>
    <w:rsid w:val="00E343AF"/>
    <w:rsid w:val="00E36F4B"/>
    <w:rsid w:val="00E470BB"/>
    <w:rsid w:val="00EA7766"/>
    <w:rsid w:val="00EC65A6"/>
    <w:rsid w:val="00ED270C"/>
    <w:rsid w:val="00F2185C"/>
    <w:rsid w:val="00F3359C"/>
    <w:rsid w:val="00FA7327"/>
    <w:rsid w:val="00FB7A32"/>
    <w:rsid w:val="00F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1651"/>
  <w15:chartTrackingRefBased/>
  <w15:docId w15:val="{164176DC-A7B4-40D6-BBC0-90325A3E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21B2"/>
    <w:pPr>
      <w:suppressAutoHyphens/>
      <w:spacing w:line="252" w:lineRule="auto"/>
    </w:pPr>
    <w:rPr>
      <w:rFonts w:ascii="Calibri" w:eastAsia="Times New Roman" w:hAnsi="Calibri" w:cs="Calibri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D121B2"/>
    <w:rPr>
      <w:color w:val="0000FF"/>
      <w:u w:val="single"/>
    </w:rPr>
  </w:style>
  <w:style w:type="paragraph" w:styleId="Paragrafoelenco">
    <w:name w:val="List Paragraph"/>
    <w:basedOn w:val="Normale"/>
    <w:qFormat/>
    <w:rsid w:val="00D121B2"/>
    <w:pPr>
      <w:ind w:left="720"/>
    </w:pPr>
  </w:style>
  <w:style w:type="paragraph" w:customStyle="1" w:styleId="CVNormal">
    <w:name w:val="CV Normal"/>
    <w:basedOn w:val="Normale"/>
    <w:rsid w:val="00D121B2"/>
    <w:pPr>
      <w:ind w:left="113" w:right="113"/>
    </w:pPr>
    <w:rPr>
      <w:rFonts w:ascii="Arial Narrow" w:hAnsi="Arial Narrow" w:cs="Arial Narrow"/>
      <w:sz w:val="20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B26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oross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Miriello</dc:creator>
  <cp:keywords/>
  <dc:description/>
  <cp:lastModifiedBy>Andrea Miriello</cp:lastModifiedBy>
  <cp:revision>89</cp:revision>
  <dcterms:created xsi:type="dcterms:W3CDTF">2022-05-18T10:38:00Z</dcterms:created>
  <dcterms:modified xsi:type="dcterms:W3CDTF">2022-05-19T15:18:00Z</dcterms:modified>
</cp:coreProperties>
</file>